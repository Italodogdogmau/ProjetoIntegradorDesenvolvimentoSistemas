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E1AB172" w14:textId="77777777" w:rsidR="00D52C40" w:rsidRPr="00185244" w:rsidRDefault="768AA4C2" w:rsidP="768AA4C2">
      <w:pPr>
        <w:ind w:left="2127"/>
        <w:rPr>
          <w:rFonts w:cs="Arial"/>
        </w:rPr>
      </w:pPr>
      <w:r w:rsidRPr="768AA4C2">
        <w:rPr>
          <w:rFonts w:cs="Arial"/>
        </w:rPr>
        <w:t>038318 Ítalo José Rocha Assis</w:t>
      </w:r>
    </w:p>
    <w:p w14:paraId="252D67E0" w14:textId="77777777" w:rsidR="00D52C40" w:rsidRPr="00185244" w:rsidRDefault="768AA4C2" w:rsidP="768AA4C2">
      <w:pPr>
        <w:jc w:val="center"/>
        <w:rPr>
          <w:rFonts w:cs="Arial"/>
        </w:rPr>
      </w:pPr>
      <w:r w:rsidRPr="768AA4C2">
        <w:rPr>
          <w:rFonts w:cs="Arial"/>
        </w:rPr>
        <w:t>036862 Lucas Eduardo de Jesus Braz</w:t>
      </w:r>
    </w:p>
    <w:p w14:paraId="3CCC3AB1" w14:textId="7CC7A354" w:rsidR="00D52C40" w:rsidRPr="00185244" w:rsidRDefault="540C437D" w:rsidP="540C437D">
      <w:pPr>
        <w:ind w:left="2127"/>
        <w:rPr>
          <w:rFonts w:cs="Arial"/>
        </w:rPr>
      </w:pPr>
      <w:r w:rsidRPr="540C437D">
        <w:rPr>
          <w:rFonts w:cs="Arial"/>
        </w:rPr>
        <w:t>?????? Braian ???preencher??????</w:t>
      </w:r>
    </w:p>
    <w:p w14:paraId="0FA2242C" w14:textId="77777777" w:rsidR="00B422BA" w:rsidRDefault="00B422BA">
      <w:pPr>
        <w:rPr>
          <w:rFonts w:cs="Arial"/>
        </w:rPr>
      </w:pPr>
    </w:p>
    <w:p w14:paraId="407015CD" w14:textId="77777777"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14:paraId="7B907843" w14:textId="77777777"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14:paraId="7A915BA6" w14:textId="77777777"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14:paraId="2502F20E" w14:textId="1CDA5E6A" w:rsidR="00B422BA" w:rsidRDefault="0019071E" w:rsidP="768AA4C2">
      <w:pPr>
        <w:pStyle w:val="Corpodetexto"/>
        <w:jc w:val="both"/>
        <w:rPr>
          <w:rFonts w:cs="Arial"/>
          <w:b w:val="0"/>
          <w:bCs w:val="0"/>
          <w:sz w:val="24"/>
        </w:rPr>
      </w:pPr>
      <w:r w:rsidRPr="0019071E">
        <w:rPr>
          <w:kern w:val="28"/>
          <w:sz w:val="36"/>
          <w:szCs w:val="36"/>
        </w:rPr>
        <w:t>Gerenciador de Projetos de Iniciação Cientifica</w:t>
      </w:r>
    </w:p>
    <w:p w14:paraId="54D032C5" w14:textId="77777777"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14:paraId="16A1E195" w14:textId="77777777"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14:paraId="2583CFFD" w14:textId="77777777"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14:paraId="38C2251E" w14:textId="77777777"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14:paraId="75CD6C85" w14:textId="77777777"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14:paraId="1A106D55" w14:textId="77777777"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14:paraId="44051A7B" w14:textId="77777777" w:rsidR="00135B9C" w:rsidRDefault="00135B9C">
      <w:pPr>
        <w:pStyle w:val="Corpodetexto"/>
        <w:jc w:val="both"/>
        <w:rPr>
          <w:rFonts w:cs="Arial"/>
          <w:b w:val="0"/>
          <w:bCs w:val="0"/>
          <w:sz w:val="24"/>
        </w:rPr>
      </w:pPr>
    </w:p>
    <w:p w14:paraId="50D16F30" w14:textId="77777777"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14:paraId="59483882" w14:textId="77777777"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14:paraId="0FDAACDB" w14:textId="77777777" w:rsidR="00856219" w:rsidRDefault="00856219">
      <w:pPr>
        <w:pStyle w:val="Corpodetexto"/>
        <w:spacing w:line="100" w:lineRule="atLeast"/>
        <w:rPr>
          <w:rFonts w:cs="Arial"/>
          <w:b w:val="0"/>
          <w:bCs w:val="0"/>
          <w:sz w:val="24"/>
        </w:rPr>
      </w:pPr>
    </w:p>
    <w:p w14:paraId="5326139E" w14:textId="77777777" w:rsidR="00856219" w:rsidRDefault="00856219">
      <w:pPr>
        <w:pStyle w:val="Corpodetexto"/>
        <w:spacing w:line="100" w:lineRule="atLeast"/>
        <w:rPr>
          <w:rFonts w:cs="Arial"/>
          <w:b w:val="0"/>
          <w:bCs w:val="0"/>
          <w:sz w:val="24"/>
        </w:rPr>
      </w:pPr>
    </w:p>
    <w:p w14:paraId="76CB67DE" w14:textId="77777777" w:rsidR="00856219" w:rsidRDefault="00856219">
      <w:pPr>
        <w:pStyle w:val="Corpodetexto"/>
        <w:spacing w:line="100" w:lineRule="atLeast"/>
        <w:rPr>
          <w:rFonts w:cs="Arial"/>
          <w:b w:val="0"/>
          <w:bCs w:val="0"/>
          <w:sz w:val="24"/>
        </w:rPr>
      </w:pPr>
    </w:p>
    <w:p w14:paraId="745C96D2" w14:textId="77777777" w:rsidR="00856219" w:rsidRDefault="00856219">
      <w:pPr>
        <w:pStyle w:val="Corpodetexto"/>
        <w:spacing w:line="100" w:lineRule="atLeast"/>
        <w:rPr>
          <w:rFonts w:cs="Arial"/>
          <w:b w:val="0"/>
          <w:bCs w:val="0"/>
          <w:sz w:val="24"/>
        </w:rPr>
      </w:pPr>
    </w:p>
    <w:p w14:paraId="169CA1A4" w14:textId="77777777" w:rsidR="00B422BA" w:rsidRDefault="768AA4C2" w:rsidP="768AA4C2">
      <w:pPr>
        <w:pStyle w:val="Corpodetexto"/>
        <w:spacing w:line="100" w:lineRule="atLeast"/>
        <w:rPr>
          <w:rFonts w:cs="Arial"/>
          <w:b w:val="0"/>
          <w:bCs w:val="0"/>
          <w:sz w:val="24"/>
        </w:rPr>
      </w:pPr>
      <w:r w:rsidRPr="768AA4C2">
        <w:rPr>
          <w:rFonts w:cs="Arial"/>
          <w:b w:val="0"/>
          <w:bCs w:val="0"/>
          <w:sz w:val="24"/>
        </w:rPr>
        <w:t>BRASÍLIA, DF</w:t>
      </w:r>
    </w:p>
    <w:p w14:paraId="53915907" w14:textId="70448622" w:rsidR="00AF7195" w:rsidRPr="00D52C40" w:rsidRDefault="768AA4C2" w:rsidP="768AA4C2">
      <w:pPr>
        <w:pStyle w:val="Corpodetexto"/>
        <w:spacing w:line="100" w:lineRule="atLeast"/>
        <w:rPr>
          <w:rFonts w:cs="Arial"/>
          <w:b w:val="0"/>
          <w:bCs w:val="0"/>
          <w:sz w:val="24"/>
        </w:rPr>
      </w:pPr>
      <w:r w:rsidRPr="768AA4C2">
        <w:rPr>
          <w:rFonts w:cs="Arial"/>
          <w:b w:val="0"/>
          <w:bCs w:val="0"/>
          <w:sz w:val="24"/>
        </w:rPr>
        <w:t>05 de Dezembro de 2017</w:t>
      </w:r>
    </w:p>
    <w:p w14:paraId="40575208" w14:textId="77777777" w:rsidR="00D52C40" w:rsidRPr="00185244" w:rsidRDefault="00AF7195" w:rsidP="768AA4C2">
      <w:pPr>
        <w:ind w:left="2127"/>
        <w:rPr>
          <w:rFonts w:cs="Arial"/>
        </w:rPr>
      </w:pPr>
      <w:r w:rsidRPr="768AA4C2">
        <w:rPr>
          <w:rFonts w:cs="Arial"/>
          <w:b/>
          <w:bCs/>
        </w:rPr>
        <w:br w:type="page"/>
      </w:r>
      <w:r w:rsidR="768AA4C2" w:rsidRPr="768AA4C2">
        <w:rPr>
          <w:rFonts w:cs="Arial"/>
        </w:rPr>
        <w:lastRenderedPageBreak/>
        <w:t>038318 Ítalo José Rocha Assis</w:t>
      </w:r>
    </w:p>
    <w:p w14:paraId="4405BDB2" w14:textId="77777777" w:rsidR="00D52C40" w:rsidRPr="00185244" w:rsidRDefault="540C437D" w:rsidP="768AA4C2">
      <w:pPr>
        <w:jc w:val="center"/>
        <w:rPr>
          <w:rFonts w:cs="Arial"/>
        </w:rPr>
      </w:pPr>
      <w:r w:rsidRPr="540C437D">
        <w:rPr>
          <w:rFonts w:cs="Arial"/>
        </w:rPr>
        <w:t>036862 Lucas Eduardo de Jesus Braz</w:t>
      </w:r>
    </w:p>
    <w:p w14:paraId="72C0BFA2" w14:textId="77777777" w:rsidR="00B422BA" w:rsidRDefault="00B422BA" w:rsidP="00D52C40">
      <w:pPr>
        <w:jc w:val="center"/>
        <w:rPr>
          <w:rFonts w:cs="Arial"/>
          <w:sz w:val="28"/>
        </w:rPr>
      </w:pPr>
    </w:p>
    <w:p w14:paraId="1448CB71" w14:textId="77777777" w:rsidR="00B422BA" w:rsidRDefault="00B422BA">
      <w:pPr>
        <w:jc w:val="center"/>
        <w:rPr>
          <w:rFonts w:cs="Arial"/>
          <w:sz w:val="28"/>
        </w:rPr>
      </w:pPr>
    </w:p>
    <w:p w14:paraId="3DD13D98" w14:textId="77777777" w:rsidR="00B422BA" w:rsidRDefault="00B422BA">
      <w:pPr>
        <w:jc w:val="center"/>
        <w:rPr>
          <w:rFonts w:cs="Arial"/>
        </w:rPr>
      </w:pPr>
    </w:p>
    <w:p w14:paraId="429D9D0E" w14:textId="77777777" w:rsidR="00B422BA" w:rsidRDefault="00B422BA">
      <w:pPr>
        <w:jc w:val="center"/>
        <w:rPr>
          <w:rFonts w:cs="Arial"/>
        </w:rPr>
      </w:pPr>
    </w:p>
    <w:p w14:paraId="2D121FA2" w14:textId="77777777" w:rsidR="00B422BA" w:rsidRDefault="00B422BA">
      <w:pPr>
        <w:jc w:val="center"/>
        <w:rPr>
          <w:rFonts w:cs="Arial"/>
        </w:rPr>
      </w:pPr>
    </w:p>
    <w:p w14:paraId="31014C8D" w14:textId="23F35D6B" w:rsidR="00B422BA" w:rsidRPr="006F0B9A" w:rsidRDefault="768AA4C2" w:rsidP="00363F98">
      <w:pPr>
        <w:pStyle w:val="Ttulo"/>
      </w:pPr>
      <w:bookmarkStart w:id="0" w:name="_Toc499375636"/>
      <w:bookmarkStart w:id="1" w:name="_Toc499375665"/>
      <w:r>
        <w:t>Gerenciador de Projetos de Iniciação Cientifica</w:t>
      </w:r>
      <w:bookmarkEnd w:id="0"/>
      <w:bookmarkEnd w:id="1"/>
    </w:p>
    <w:p w14:paraId="27262482" w14:textId="77777777" w:rsidR="00363F98" w:rsidRDefault="00363F98">
      <w:pPr>
        <w:pStyle w:val="Corpodetexto"/>
        <w:ind w:left="3540" w:firstLine="4"/>
        <w:jc w:val="both"/>
        <w:rPr>
          <w:rFonts w:cs="Arial"/>
          <w:b w:val="0"/>
          <w:bCs w:val="0"/>
          <w:sz w:val="24"/>
        </w:rPr>
      </w:pPr>
    </w:p>
    <w:p w14:paraId="0A63DC83" w14:textId="77777777" w:rsidR="00B422BA" w:rsidRDefault="540C437D" w:rsidP="540C437D">
      <w:pPr>
        <w:pStyle w:val="Corpodetexto"/>
        <w:ind w:left="3540" w:firstLine="4"/>
        <w:jc w:val="both"/>
        <w:rPr>
          <w:rFonts w:cs="Arial"/>
          <w:b w:val="0"/>
          <w:bCs w:val="0"/>
          <w:sz w:val="24"/>
        </w:rPr>
      </w:pPr>
      <w:r w:rsidRPr="540C437D">
        <w:rPr>
          <w:rFonts w:cs="Arial"/>
          <w:b w:val="0"/>
          <w:bCs w:val="0"/>
          <w:sz w:val="24"/>
        </w:rPr>
        <w:t>Projeto da disciplina Projeto Integrador: Projeto de Sistemas (UML), do Centro Universitário Unieuro, de Brasília, DF.</w:t>
      </w:r>
    </w:p>
    <w:p w14:paraId="5EBC0E64" w14:textId="77777777" w:rsidR="00B422BA" w:rsidRDefault="00B422BA">
      <w:pPr>
        <w:pStyle w:val="Corpodetexto"/>
        <w:ind w:left="3540" w:firstLine="4"/>
        <w:jc w:val="both"/>
        <w:rPr>
          <w:rFonts w:cs="Arial"/>
          <w:b w:val="0"/>
          <w:bCs w:val="0"/>
          <w:sz w:val="24"/>
        </w:rPr>
      </w:pPr>
    </w:p>
    <w:p w14:paraId="74AA94EA" w14:textId="77777777"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14:paraId="43AD2E5C" w14:textId="77777777" w:rsidR="00363F98" w:rsidRDefault="00363F98">
      <w:pPr>
        <w:pStyle w:val="Corpodetexto"/>
        <w:jc w:val="both"/>
        <w:rPr>
          <w:rFonts w:cs="Arial"/>
          <w:b w:val="0"/>
          <w:bCs w:val="0"/>
          <w:sz w:val="24"/>
        </w:rPr>
      </w:pPr>
    </w:p>
    <w:p w14:paraId="4386812D" w14:textId="1EECDB84" w:rsidR="00196904" w:rsidRDefault="00196904">
      <w:pPr>
        <w:pStyle w:val="Corpodetexto"/>
        <w:jc w:val="both"/>
        <w:rPr>
          <w:rFonts w:cs="Arial"/>
          <w:b w:val="0"/>
          <w:bCs w:val="0"/>
          <w:sz w:val="24"/>
        </w:rPr>
      </w:pPr>
    </w:p>
    <w:p w14:paraId="7FAE069B" w14:textId="5240563A" w:rsidR="00196904" w:rsidRDefault="00196904">
      <w:pPr>
        <w:pStyle w:val="Corpodetexto"/>
        <w:jc w:val="both"/>
        <w:rPr>
          <w:rFonts w:cs="Arial"/>
          <w:b w:val="0"/>
          <w:bCs w:val="0"/>
          <w:sz w:val="24"/>
        </w:rPr>
      </w:pPr>
    </w:p>
    <w:p w14:paraId="0938DAE5" w14:textId="77777777" w:rsidR="00196904" w:rsidRDefault="00196904">
      <w:pPr>
        <w:pStyle w:val="Corpodetexto"/>
        <w:jc w:val="both"/>
        <w:rPr>
          <w:rFonts w:cs="Arial"/>
          <w:b w:val="0"/>
          <w:bCs w:val="0"/>
          <w:sz w:val="24"/>
        </w:rPr>
      </w:pPr>
    </w:p>
    <w:p w14:paraId="7322F4DE" w14:textId="77777777" w:rsidR="00B422BA" w:rsidRDefault="768AA4C2" w:rsidP="768AA4C2">
      <w:pPr>
        <w:pStyle w:val="Corpodetexto"/>
        <w:spacing w:line="100" w:lineRule="atLeast"/>
        <w:rPr>
          <w:rFonts w:cs="Arial"/>
          <w:b w:val="0"/>
          <w:bCs w:val="0"/>
          <w:sz w:val="24"/>
        </w:rPr>
      </w:pPr>
      <w:r w:rsidRPr="768AA4C2">
        <w:rPr>
          <w:rFonts w:cs="Arial"/>
          <w:b w:val="0"/>
          <w:bCs w:val="0"/>
          <w:sz w:val="24"/>
        </w:rPr>
        <w:t>BRASÍLIA, DF</w:t>
      </w:r>
    </w:p>
    <w:p w14:paraId="755CD566" w14:textId="4DC91DB7" w:rsidR="006E1D05" w:rsidRDefault="768AA4C2" w:rsidP="768AA4C2">
      <w:pPr>
        <w:jc w:val="center"/>
        <w:rPr>
          <w:rFonts w:cs="Arial"/>
        </w:rPr>
      </w:pPr>
      <w:r>
        <w:t>05 de Dezembro de 2017</w:t>
      </w:r>
    </w:p>
    <w:p w14:paraId="757443F7" w14:textId="77777777" w:rsidR="00196904" w:rsidRPr="00D52C40" w:rsidRDefault="00196904" w:rsidP="00363F98">
      <w:pPr>
        <w:jc w:val="center"/>
        <w:rPr>
          <w:rFonts w:cs="Arial"/>
          <w:bCs/>
        </w:rPr>
      </w:pPr>
    </w:p>
    <w:p w14:paraId="7F300AED" w14:textId="191EDDB4" w:rsidR="00D52C40" w:rsidRPr="00185244" w:rsidRDefault="768AA4C2" w:rsidP="768AA4C2">
      <w:pPr>
        <w:ind w:left="2127"/>
        <w:rPr>
          <w:rFonts w:cs="Arial"/>
        </w:rPr>
      </w:pPr>
      <w:r w:rsidRPr="768AA4C2">
        <w:rPr>
          <w:rFonts w:cs="Arial"/>
        </w:rPr>
        <w:t>038318 Ítalo José Rocha Assis</w:t>
      </w:r>
    </w:p>
    <w:p w14:paraId="65B6BE86" w14:textId="77777777" w:rsidR="00D52C40" w:rsidRPr="00185244" w:rsidRDefault="540C437D" w:rsidP="768AA4C2">
      <w:pPr>
        <w:jc w:val="center"/>
        <w:rPr>
          <w:rFonts w:cs="Arial"/>
        </w:rPr>
      </w:pPr>
      <w:r w:rsidRPr="540C437D">
        <w:rPr>
          <w:rFonts w:cs="Arial"/>
        </w:rPr>
        <w:lastRenderedPageBreak/>
        <w:t>036862 Lucas Eduardo de Jesus Braz</w:t>
      </w:r>
    </w:p>
    <w:p w14:paraId="34B51A13" w14:textId="77777777" w:rsidR="00FF2BA4" w:rsidRDefault="00FF2BA4" w:rsidP="00135B9C">
      <w:pPr>
        <w:pStyle w:val="Corpodetexto"/>
        <w:spacing w:line="100" w:lineRule="atLeast"/>
        <w:ind w:firstLine="0"/>
        <w:jc w:val="both"/>
        <w:rPr>
          <w:rFonts w:cs="Arial"/>
          <w:color w:val="000000"/>
          <w:sz w:val="36"/>
          <w:szCs w:val="36"/>
        </w:rPr>
      </w:pPr>
    </w:p>
    <w:p w14:paraId="1EE46DCD" w14:textId="77777777" w:rsidR="00FF2BA4" w:rsidRPr="006F0B9A" w:rsidRDefault="768AA4C2" w:rsidP="00FF2BA4">
      <w:pPr>
        <w:pStyle w:val="Ttulo"/>
      </w:pPr>
      <w:bookmarkStart w:id="2" w:name="_Toc499375637"/>
      <w:bookmarkStart w:id="3" w:name="_Toc499375666"/>
      <w:r>
        <w:t>Gerenciador de Projetos de Iniciação Cientifica</w:t>
      </w:r>
      <w:bookmarkEnd w:id="2"/>
      <w:bookmarkEnd w:id="3"/>
    </w:p>
    <w:p w14:paraId="56BF16EF" w14:textId="77777777"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14:paraId="233E7BEE" w14:textId="77777777"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14:paraId="4A8259D0" w14:textId="77777777" w:rsidR="00B422BA" w:rsidRDefault="00B422BA">
      <w:pPr>
        <w:pStyle w:val="Corpodetexto"/>
        <w:jc w:val="both"/>
        <w:rPr>
          <w:rFonts w:cs="Arial"/>
          <w:b w:val="0"/>
          <w:bCs w:val="0"/>
          <w:sz w:val="24"/>
        </w:rPr>
      </w:pPr>
    </w:p>
    <w:p w14:paraId="0CD47CF3" w14:textId="77777777" w:rsidR="00B422BA" w:rsidRDefault="00B422BA" w:rsidP="768AA4C2">
      <w:pPr>
        <w:pStyle w:val="Naturezadotrabalho"/>
        <w:tabs>
          <w:tab w:val="clear" w:pos="8547"/>
          <w:tab w:val="left" w:pos="-438"/>
          <w:tab w:val="left" w:pos="8279"/>
        </w:tabs>
        <w:spacing w:line="360" w:lineRule="auto"/>
        <w:ind w:left="0"/>
        <w:jc w:val="center"/>
        <w:rPr>
          <w:sz w:val="20"/>
          <w:szCs w:val="20"/>
        </w:rPr>
      </w:pPr>
      <w:r>
        <w:rPr>
          <w:b/>
          <w:bCs/>
          <w:spacing w:val="-15"/>
        </w:rPr>
        <w:t>BANCA EXAMINADORA - APROVADO POR:</w:t>
      </w:r>
    </w:p>
    <w:p w14:paraId="280D86C4" w14:textId="77777777" w:rsidR="00B422BA" w:rsidRDefault="00B422BA">
      <w:pPr>
        <w:autoSpaceDE w:val="0"/>
        <w:rPr>
          <w:rFonts w:cs="Arial"/>
          <w:sz w:val="20"/>
          <w:szCs w:val="20"/>
        </w:rPr>
      </w:pPr>
    </w:p>
    <w:p w14:paraId="20DC524A" w14:textId="77777777" w:rsidR="00B422BA" w:rsidRDefault="00B422BA">
      <w:pPr>
        <w:pStyle w:val="Naturezadotrabalho"/>
        <w:tabs>
          <w:tab w:val="clear" w:pos="8547"/>
          <w:tab w:val="left" w:pos="-438"/>
          <w:tab w:val="left" w:pos="8279"/>
        </w:tabs>
        <w:spacing w:line="360" w:lineRule="auto"/>
        <w:ind w:left="0"/>
        <w:jc w:val="center"/>
      </w:pPr>
      <w:r w:rsidRPr="768AA4C2">
        <w:t>__________________________________________</w:t>
      </w:r>
    </w:p>
    <w:p w14:paraId="7C36DD57" w14:textId="2B4C1AC2" w:rsidR="00B422BA" w:rsidRDefault="768AA4C2">
      <w:pPr>
        <w:pStyle w:val="Naturezadotrabalho"/>
        <w:spacing w:line="100" w:lineRule="atLeast"/>
        <w:ind w:left="0"/>
        <w:jc w:val="center"/>
      </w:pPr>
      <w:r>
        <w:t>Profa. Dra. Ana Garcia</w:t>
      </w:r>
    </w:p>
    <w:p w14:paraId="42C84CCF" w14:textId="77777777" w:rsidR="00B422BA" w:rsidRDefault="540C437D">
      <w:pPr>
        <w:pStyle w:val="Naturezadotrabalho"/>
        <w:tabs>
          <w:tab w:val="clear" w:pos="8547"/>
          <w:tab w:val="left" w:pos="-438"/>
          <w:tab w:val="left" w:pos="8279"/>
        </w:tabs>
        <w:spacing w:line="360" w:lineRule="auto"/>
        <w:ind w:left="0"/>
        <w:jc w:val="center"/>
        <w:rPr>
          <w:spacing w:val="-15"/>
        </w:rPr>
      </w:pPr>
      <w:r>
        <w:t>Centro Universitário Unieuro, DF</w:t>
      </w:r>
    </w:p>
    <w:p w14:paraId="7A14F3BF" w14:textId="77777777" w:rsidR="00B422BA" w:rsidRDefault="00B422BA">
      <w:pPr>
        <w:pStyle w:val="Naturezadotrabalho"/>
        <w:tabs>
          <w:tab w:val="clear" w:pos="8547"/>
          <w:tab w:val="left" w:pos="-438"/>
          <w:tab w:val="left" w:pos="8279"/>
        </w:tabs>
        <w:spacing w:line="360" w:lineRule="auto"/>
        <w:ind w:left="0"/>
        <w:jc w:val="center"/>
        <w:rPr>
          <w:spacing w:val="-15"/>
        </w:rPr>
      </w:pPr>
    </w:p>
    <w:p w14:paraId="3A2585C8" w14:textId="77777777" w:rsidR="00B422BA" w:rsidRDefault="00B422BA">
      <w:pPr>
        <w:pStyle w:val="Naturezadotrabalho"/>
        <w:tabs>
          <w:tab w:val="clear" w:pos="8547"/>
          <w:tab w:val="left" w:pos="-438"/>
          <w:tab w:val="left" w:pos="8279"/>
        </w:tabs>
        <w:spacing w:line="360" w:lineRule="auto"/>
        <w:ind w:left="0"/>
        <w:jc w:val="center"/>
      </w:pPr>
      <w:r w:rsidRPr="768AA4C2">
        <w:t>__________________________________________</w:t>
      </w:r>
    </w:p>
    <w:p w14:paraId="557EE489" w14:textId="77777777" w:rsidR="00856219" w:rsidRDefault="768AA4C2" w:rsidP="00856219">
      <w:pPr>
        <w:pStyle w:val="Naturezadotrabalho"/>
        <w:spacing w:line="360" w:lineRule="auto"/>
        <w:ind w:left="0"/>
        <w:jc w:val="center"/>
      </w:pPr>
      <w:r>
        <w:t xml:space="preserve">Prof. Aldo Henrique </w:t>
      </w:r>
    </w:p>
    <w:p w14:paraId="18E6F311" w14:textId="00124280" w:rsidR="00196904" w:rsidRDefault="540C437D" w:rsidP="00856219">
      <w:pPr>
        <w:pStyle w:val="Naturezadotrabalho"/>
        <w:spacing w:line="360" w:lineRule="auto"/>
        <w:ind w:left="0"/>
        <w:jc w:val="center"/>
      </w:pPr>
      <w:r>
        <w:t>Centro Universitário Unieuro, DF</w:t>
      </w:r>
    </w:p>
    <w:p w14:paraId="029ED835" w14:textId="77777777" w:rsidR="00363F98" w:rsidRDefault="00363F98">
      <w:pPr>
        <w:pStyle w:val="Naturezadotrabalho"/>
        <w:spacing w:line="360" w:lineRule="auto"/>
        <w:ind w:left="0"/>
        <w:jc w:val="right"/>
      </w:pPr>
    </w:p>
    <w:p w14:paraId="36394981" w14:textId="77777777" w:rsidR="00856219" w:rsidRDefault="00856219">
      <w:pPr>
        <w:pStyle w:val="Naturezadotrabalho"/>
        <w:spacing w:line="360" w:lineRule="auto"/>
        <w:ind w:left="0"/>
        <w:jc w:val="center"/>
      </w:pPr>
    </w:p>
    <w:p w14:paraId="4EC5A0E5" w14:textId="77777777" w:rsidR="00856219" w:rsidRDefault="00856219">
      <w:pPr>
        <w:pStyle w:val="Naturezadotrabalho"/>
        <w:spacing w:line="360" w:lineRule="auto"/>
        <w:ind w:left="0"/>
        <w:jc w:val="center"/>
      </w:pPr>
    </w:p>
    <w:p w14:paraId="38F2DB35" w14:textId="77777777" w:rsidR="00AF7195" w:rsidRDefault="768AA4C2">
      <w:pPr>
        <w:pStyle w:val="Naturezadotrabalho"/>
        <w:spacing w:line="360" w:lineRule="auto"/>
        <w:ind w:left="0"/>
        <w:jc w:val="center"/>
      </w:pPr>
      <w:r>
        <w:t>Brasília, DF</w:t>
      </w:r>
    </w:p>
    <w:p w14:paraId="4D7F3C04" w14:textId="4255C078" w:rsidR="00363F98" w:rsidRPr="00D52C40" w:rsidRDefault="768AA4C2">
      <w:pPr>
        <w:pStyle w:val="Naturezadotrabalho"/>
        <w:spacing w:line="360" w:lineRule="auto"/>
        <w:ind w:left="0"/>
        <w:jc w:val="center"/>
      </w:pPr>
      <w:r>
        <w:t>05 de Dezembro de 2017</w:t>
      </w:r>
    </w:p>
    <w:p w14:paraId="079906DF" w14:textId="77777777" w:rsidR="00B422BA" w:rsidRDefault="00363F98" w:rsidP="768AA4C2">
      <w:pPr>
        <w:pStyle w:val="TtuloPr-texto"/>
        <w:rPr>
          <w:color w:val="000000" w:themeColor="text1"/>
        </w:rPr>
      </w:pPr>
      <w:r>
        <w:br w:type="page"/>
      </w:r>
      <w:r w:rsidR="768AA4C2">
        <w:lastRenderedPageBreak/>
        <w:t>RESUMO</w:t>
      </w:r>
    </w:p>
    <w:p w14:paraId="7AD1D6AB" w14:textId="4814A6F0" w:rsidR="00B422BA" w:rsidRDefault="768AA4C2" w:rsidP="768AA4C2">
      <w:pPr>
        <w:rPr>
          <w:b/>
          <w:bCs/>
          <w:color w:val="000000" w:themeColor="text1"/>
        </w:rPr>
      </w:pPr>
      <w:r w:rsidRPr="768AA4C2">
        <w:rPr>
          <w:rFonts w:eastAsia="Arial" w:cs="Arial"/>
        </w:rPr>
        <w:t>Baseia-se este trabalho nas regras de UML e também no que foi aprendido durante as disciplinas de Banco de Dados e Linguagem de Programação</w:t>
      </w:r>
      <w:r>
        <w:t>, desenvolveu-se uma aplicação, com o objetivo geral de tornar inserção dos alunos para a iniciação cientifica mais rápida e pratica e também para inserir novos orientadores e novos projetos.</w:t>
      </w:r>
    </w:p>
    <w:p w14:paraId="4A6C5642" w14:textId="4672FDF1" w:rsidR="00B422BA" w:rsidRDefault="768AA4C2" w:rsidP="768AA4C2">
      <w:pPr>
        <w:rPr>
          <w:b/>
          <w:bCs/>
          <w:color w:val="000000" w:themeColor="text1"/>
        </w:rPr>
      </w:pPr>
      <w:r>
        <w:t>Palavras-chaves: UML, Banco de Dados, Linguagem de Programação</w:t>
      </w:r>
    </w:p>
    <w:p w14:paraId="37E5D330" w14:textId="77777777" w:rsidR="00AF7195" w:rsidRDefault="005337D7" w:rsidP="005337D7">
      <w:pPr>
        <w:pStyle w:val="TtuloPr-texto"/>
      </w:pPr>
      <w:r w:rsidRPr="768AA4C2">
        <w:rPr>
          <w:color w:val="000000" w:themeColor="text1"/>
        </w:rPr>
        <w:br w:type="page"/>
      </w:r>
      <w:r w:rsidR="768AA4C2">
        <w:lastRenderedPageBreak/>
        <w:t>LISTA DE FIGURAS</w:t>
      </w:r>
    </w:p>
    <w:p w14:paraId="30D93B12" w14:textId="7ED3E016" w:rsidR="00F947BC" w:rsidRPr="002762F1" w:rsidRDefault="00F947BC" w:rsidP="005337D7">
      <w:pPr>
        <w:pStyle w:val="TtuloPr-texto"/>
        <w:rPr>
          <w:b w:val="0"/>
          <w:color w:val="0070C0"/>
        </w:rPr>
      </w:pPr>
    </w:p>
    <w:p w14:paraId="5A945EE3" w14:textId="77777777" w:rsidR="00CA663E" w:rsidRDefault="00CA663E" w:rsidP="00CA663E">
      <w:pPr>
        <w:pStyle w:val="Default"/>
      </w:pPr>
    </w:p>
    <w:p w14:paraId="3EA5A014" w14:textId="49F41549" w:rsidR="00CA663E" w:rsidRPr="0027468A" w:rsidRDefault="768AA4C2" w:rsidP="768AA4C2">
      <w:pPr>
        <w:pStyle w:val="Default"/>
        <w:spacing w:before="60" w:line="360" w:lineRule="auto"/>
        <w:ind w:left="238"/>
        <w:rPr>
          <w:rFonts w:ascii="Arial" w:hAnsi="Arial" w:cs="Arial"/>
          <w:i/>
          <w:iCs/>
          <w:color w:val="auto"/>
          <w:sz w:val="20"/>
          <w:szCs w:val="20"/>
        </w:rPr>
      </w:pPr>
      <w:r w:rsidRPr="768AA4C2">
        <w:rPr>
          <w:rFonts w:ascii="Arial" w:hAnsi="Arial" w:cs="Arial"/>
          <w:b/>
          <w:bCs/>
          <w:i/>
          <w:iCs/>
          <w:color w:val="auto"/>
          <w:sz w:val="20"/>
          <w:szCs w:val="20"/>
        </w:rPr>
        <w:t xml:space="preserve">Figura 1 </w:t>
      </w:r>
      <w:r w:rsidRPr="768AA4C2">
        <w:rPr>
          <w:rFonts w:ascii="Arial" w:hAnsi="Arial" w:cs="Arial"/>
          <w:i/>
          <w:iCs/>
          <w:color w:val="auto"/>
          <w:sz w:val="20"/>
          <w:szCs w:val="20"/>
        </w:rPr>
        <w:t>– Diagrama de Casos de Uso............................................................................................9</w:t>
      </w:r>
    </w:p>
    <w:p w14:paraId="72FB0085" w14:textId="5ABA1B1F" w:rsidR="00CA663E" w:rsidRPr="0027468A" w:rsidRDefault="768AA4C2" w:rsidP="768AA4C2">
      <w:pPr>
        <w:pStyle w:val="Default"/>
        <w:spacing w:before="60" w:line="360" w:lineRule="auto"/>
        <w:ind w:left="238"/>
        <w:rPr>
          <w:rFonts w:ascii="Arial" w:hAnsi="Arial" w:cs="Arial"/>
          <w:i/>
          <w:iCs/>
          <w:color w:val="auto"/>
          <w:sz w:val="20"/>
          <w:szCs w:val="20"/>
        </w:rPr>
      </w:pPr>
      <w:r w:rsidRPr="768AA4C2">
        <w:rPr>
          <w:rFonts w:ascii="Arial" w:hAnsi="Arial" w:cs="Arial"/>
          <w:b/>
          <w:bCs/>
          <w:i/>
          <w:iCs/>
          <w:color w:val="auto"/>
          <w:sz w:val="20"/>
          <w:szCs w:val="20"/>
        </w:rPr>
        <w:t xml:space="preserve">Figura 2 </w:t>
      </w:r>
      <w:r w:rsidRPr="768AA4C2">
        <w:rPr>
          <w:rFonts w:ascii="Arial" w:hAnsi="Arial" w:cs="Arial"/>
          <w:i/>
          <w:iCs/>
          <w:color w:val="auto"/>
          <w:sz w:val="20"/>
          <w:szCs w:val="20"/>
        </w:rPr>
        <w:t>– Diagrama de Classe .......................................................................................................16</w:t>
      </w:r>
    </w:p>
    <w:p w14:paraId="224FE5AE" w14:textId="0538E25B" w:rsidR="00CA663E" w:rsidRPr="0027468A" w:rsidRDefault="768AA4C2" w:rsidP="768AA4C2">
      <w:pPr>
        <w:pStyle w:val="Default"/>
        <w:spacing w:before="60" w:line="360" w:lineRule="auto"/>
        <w:ind w:left="238"/>
        <w:rPr>
          <w:rFonts w:ascii="Arial" w:hAnsi="Arial" w:cs="Arial"/>
          <w:i/>
          <w:iCs/>
          <w:color w:val="auto"/>
          <w:sz w:val="20"/>
          <w:szCs w:val="20"/>
        </w:rPr>
      </w:pPr>
      <w:r w:rsidRPr="768AA4C2">
        <w:rPr>
          <w:rFonts w:ascii="Arial" w:hAnsi="Arial" w:cs="Arial"/>
          <w:b/>
          <w:bCs/>
          <w:i/>
          <w:iCs/>
          <w:color w:val="auto"/>
          <w:sz w:val="20"/>
          <w:szCs w:val="20"/>
        </w:rPr>
        <w:t xml:space="preserve">Figura 3 </w:t>
      </w:r>
      <w:r w:rsidRPr="768AA4C2">
        <w:rPr>
          <w:rFonts w:ascii="Arial" w:hAnsi="Arial" w:cs="Arial"/>
          <w:i/>
          <w:iCs/>
          <w:color w:val="auto"/>
          <w:sz w:val="20"/>
          <w:szCs w:val="20"/>
        </w:rPr>
        <w:t>– Diagrama de Sequência: Cadastrar Estudante ..............................................................17</w:t>
      </w:r>
    </w:p>
    <w:p w14:paraId="44995DD0" w14:textId="4EB1091C" w:rsidR="00703249" w:rsidRPr="0027468A" w:rsidRDefault="768AA4C2" w:rsidP="768AA4C2">
      <w:pPr>
        <w:pStyle w:val="Default"/>
        <w:spacing w:before="60" w:line="360" w:lineRule="auto"/>
        <w:ind w:left="238"/>
        <w:rPr>
          <w:rFonts w:ascii="Arial" w:hAnsi="Arial" w:cs="Arial"/>
          <w:i/>
          <w:iCs/>
          <w:color w:val="auto"/>
          <w:sz w:val="20"/>
          <w:szCs w:val="20"/>
        </w:rPr>
      </w:pPr>
      <w:r w:rsidRPr="768AA4C2">
        <w:rPr>
          <w:rFonts w:ascii="Arial" w:hAnsi="Arial" w:cs="Arial"/>
          <w:b/>
          <w:bCs/>
          <w:i/>
          <w:iCs/>
          <w:color w:val="auto"/>
          <w:sz w:val="20"/>
          <w:szCs w:val="20"/>
        </w:rPr>
        <w:t xml:space="preserve">Figura 4 </w:t>
      </w:r>
      <w:r w:rsidRPr="768AA4C2">
        <w:rPr>
          <w:rFonts w:ascii="Arial" w:hAnsi="Arial" w:cs="Arial"/>
          <w:i/>
          <w:iCs/>
          <w:color w:val="auto"/>
          <w:sz w:val="20"/>
          <w:szCs w:val="20"/>
        </w:rPr>
        <w:t xml:space="preserve">– Diagrama de Sequência: Cadastrar Projeto....................................................................18 </w:t>
      </w:r>
    </w:p>
    <w:p w14:paraId="5CC90F68" w14:textId="686C95C8" w:rsidR="002762F1" w:rsidRPr="0027468A" w:rsidRDefault="00703249" w:rsidP="00A03384">
      <w:pPr>
        <w:pStyle w:val="Default"/>
        <w:spacing w:before="60" w:line="360" w:lineRule="auto"/>
        <w:ind w:left="238"/>
        <w:rPr>
          <w:rFonts w:ascii="Arial" w:hAnsi="Arial" w:cs="Arial"/>
          <w:i/>
          <w:color w:val="auto"/>
          <w:sz w:val="20"/>
          <w:szCs w:val="23"/>
        </w:rPr>
      </w:pPr>
      <w:r w:rsidRPr="0027468A">
        <w:rPr>
          <w:rFonts w:ascii="Arial" w:hAnsi="Arial" w:cs="Arial"/>
          <w:i/>
          <w:color w:val="auto"/>
          <w:sz w:val="20"/>
          <w:szCs w:val="23"/>
        </w:rPr>
        <w:br/>
      </w:r>
    </w:p>
    <w:p w14:paraId="00E424CD" w14:textId="77777777" w:rsidR="00CA62DC" w:rsidRDefault="005337D7" w:rsidP="00CA62DC">
      <w:pPr>
        <w:pStyle w:val="TtuloPr-texto"/>
      </w:pPr>
      <w:r>
        <w:br w:type="page"/>
      </w:r>
    </w:p>
    <w:sdt>
      <w:sdtPr>
        <w:id w:val="-1217114425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color w:val="auto"/>
          <w:sz w:val="24"/>
          <w:szCs w:val="24"/>
          <w:lang w:eastAsia="zh-CN"/>
        </w:rPr>
      </w:sdtEndPr>
      <w:sdtContent>
        <w:p w14:paraId="4B64820C" w14:textId="1B425B71" w:rsidR="00CA62DC" w:rsidRDefault="00CA62DC">
          <w:pPr>
            <w:pStyle w:val="CabealhodoSumrio"/>
          </w:pPr>
          <w:r>
            <w:t>Sumário</w:t>
          </w:r>
        </w:p>
        <w:p w14:paraId="01B32740" w14:textId="77777777" w:rsidR="00CA62DC" w:rsidRDefault="00CA62D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375665" w:history="1">
            <w:r w:rsidRPr="00670554">
              <w:rPr>
                <w:rStyle w:val="Hyperlink"/>
                <w:noProof/>
              </w:rPr>
              <w:t>Gerenciador de Projetos de Iniciação Cientifica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57773" w14:textId="77777777" w:rsidR="00CA62DC" w:rsidRDefault="00CA62D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499375666" w:history="1">
            <w:r w:rsidRPr="00670554">
              <w:rPr>
                <w:rStyle w:val="Hyperlink"/>
                <w:noProof/>
              </w:rPr>
              <w:t>Gerenciador de Projetos de Iniciação Cientifica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44F44" w14:textId="77777777" w:rsidR="00CA62DC" w:rsidRDefault="00CA62DC">
          <w:pPr>
            <w:pStyle w:val="Sumrio1"/>
            <w:tabs>
              <w:tab w:val="left" w:pos="482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499375667" w:history="1">
            <w:r w:rsidRPr="00670554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670554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1E866" w14:textId="77777777" w:rsidR="00CA62DC" w:rsidRDefault="00CA62DC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499375668" w:history="1">
            <w:r w:rsidRPr="00670554">
              <w:rPr>
                <w:rStyle w:val="Hyperlink"/>
                <w:rFonts w:cs="Arial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670554">
              <w:rPr>
                <w:rStyle w:val="Hyperlink"/>
                <w:noProof/>
              </w:rPr>
              <w:t>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D8545" w14:textId="77777777" w:rsidR="00CA62DC" w:rsidRDefault="00CA62DC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499375669" w:history="1">
            <w:r w:rsidRPr="00670554">
              <w:rPr>
                <w:rStyle w:val="Hyperlink"/>
                <w:rFonts w:cs="Arial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670554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E776A" w14:textId="77777777" w:rsidR="00CA62DC" w:rsidRDefault="00CA62DC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499375670" w:history="1">
            <w:r w:rsidRPr="00670554">
              <w:rPr>
                <w:rStyle w:val="Hyperlink"/>
                <w:rFonts w:cs="Arial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670554">
              <w:rPr>
                <w:rStyle w:val="Hyperlink"/>
                <w:noProof/>
              </w:rPr>
              <w:t>Organização do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8050F" w14:textId="77777777" w:rsidR="00CA62DC" w:rsidRDefault="00CA62DC">
          <w:pPr>
            <w:pStyle w:val="Sumrio1"/>
            <w:tabs>
              <w:tab w:val="left" w:pos="482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499375671" w:history="1">
            <w:r w:rsidRPr="00670554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670554">
              <w:rPr>
                <w:rStyle w:val="Hyperlink"/>
                <w:noProof/>
              </w:rPr>
              <w:t>VISÃO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6EB56" w14:textId="77777777" w:rsidR="00CA62DC" w:rsidRDefault="00CA62DC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499375672" w:history="1">
            <w:r w:rsidRPr="0067055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670554">
              <w:rPr>
                <w:rStyle w:val="Hyperlink"/>
                <w:noProof/>
              </w:rPr>
              <w:t>Elementos do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F28BE" w14:textId="77777777" w:rsidR="00CA62DC" w:rsidRDefault="00CA62DC">
          <w:pPr>
            <w:pStyle w:val="Sumrio1"/>
            <w:tabs>
              <w:tab w:val="left" w:pos="482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499375673" w:history="1">
            <w:r w:rsidRPr="00670554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670554">
              <w:rPr>
                <w:rStyle w:val="Hyperlink"/>
                <w:noProof/>
              </w:rPr>
              <w:t>VISÃO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AED73" w14:textId="77777777" w:rsidR="00CA62DC" w:rsidRDefault="00CA62DC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499375674" w:history="1">
            <w:r w:rsidRPr="00670554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670554">
              <w:rPr>
                <w:rStyle w:val="Hyperlink"/>
                <w:noProof/>
              </w:rPr>
              <w:t>Modelo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01F6" w14:textId="77777777" w:rsidR="00CA62DC" w:rsidRDefault="00CA62DC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499375675" w:history="1">
            <w:r w:rsidRPr="00670554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670554">
              <w:rPr>
                <w:rStyle w:val="Hyperlink"/>
                <w:noProof/>
              </w:rPr>
              <w:t>Documentação dos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C0226" w14:textId="77777777" w:rsidR="00CA62DC" w:rsidRDefault="00CA62DC">
          <w:pPr>
            <w:pStyle w:val="Sumrio3"/>
            <w:tabs>
              <w:tab w:val="left" w:pos="1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375676" w:history="1">
            <w:r w:rsidRPr="00670554">
              <w:rPr>
                <w:rStyle w:val="Hyperlink"/>
                <w:noProof/>
              </w:rPr>
              <w:t>UC01.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70554">
              <w:rPr>
                <w:rStyle w:val="Hyperlink"/>
                <w:noProof/>
              </w:rPr>
              <w:t>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B518F" w14:textId="77777777" w:rsidR="00CA62DC" w:rsidRDefault="00CA62DC">
          <w:pPr>
            <w:pStyle w:val="Sumrio3"/>
            <w:tabs>
              <w:tab w:val="left" w:pos="1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375677" w:history="1">
            <w:r w:rsidRPr="00670554">
              <w:rPr>
                <w:rStyle w:val="Hyperlink"/>
                <w:noProof/>
              </w:rPr>
              <w:t>UC02.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70554">
              <w:rPr>
                <w:rStyle w:val="Hyperlink"/>
                <w:noProof/>
              </w:rPr>
              <w:t>Cadastro Estudante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4A833" w14:textId="77777777" w:rsidR="00CA62DC" w:rsidRDefault="00CA62DC">
          <w:pPr>
            <w:pStyle w:val="Sumrio3"/>
            <w:tabs>
              <w:tab w:val="left" w:pos="14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99375678" w:history="1">
            <w:r w:rsidRPr="00670554">
              <w:rPr>
                <w:rStyle w:val="Hyperlink"/>
                <w:noProof/>
              </w:rPr>
              <w:t>UC03.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670554">
              <w:rPr>
                <w:rStyle w:val="Hyperlink"/>
                <w:noProof/>
              </w:rPr>
              <w:t>Cadastrar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590C8" w14:textId="77777777" w:rsidR="00CA62DC" w:rsidRDefault="00CA62DC">
          <w:pPr>
            <w:pStyle w:val="Sumrio1"/>
            <w:tabs>
              <w:tab w:val="left" w:pos="482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499375679" w:history="1">
            <w:r w:rsidRPr="00670554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670554">
              <w:rPr>
                <w:rStyle w:val="Hyperlink"/>
                <w:noProof/>
              </w:rPr>
              <w:t>VISÃO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D023D8" w14:textId="77777777" w:rsidR="00CA62DC" w:rsidRDefault="00CA62DC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499375680" w:history="1">
            <w:r w:rsidRPr="00670554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670554">
              <w:rPr>
                <w:rStyle w:val="Hyperlink"/>
                <w:noProof/>
              </w:rPr>
              <w:t>Dicionário de classes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BF17C" w14:textId="77777777" w:rsidR="00CA62DC" w:rsidRDefault="00CA62DC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499375681" w:history="1">
            <w:r w:rsidRPr="00670554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670554">
              <w:rPr>
                <w:rStyle w:val="Hyperlink"/>
                <w:noProof/>
              </w:rPr>
              <w:t>Diagrama de Classes de Domínio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BD7A0" w14:textId="77777777" w:rsidR="00CA62DC" w:rsidRDefault="00CA62DC">
          <w:pPr>
            <w:pStyle w:val="Sumrio1"/>
            <w:tabs>
              <w:tab w:val="left" w:pos="482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499375682" w:history="1">
            <w:r w:rsidRPr="00670554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670554">
              <w:rPr>
                <w:rStyle w:val="Hyperlink"/>
                <w:noProof/>
              </w:rPr>
              <w:t>VISÃO DE INTERAÇÃO DE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BC3BB" w14:textId="77777777" w:rsidR="00CA62DC" w:rsidRDefault="00CA62DC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499375683" w:history="1">
            <w:r w:rsidRPr="0067055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670554">
              <w:rPr>
                <w:rStyle w:val="Hyperlink"/>
                <w:noProof/>
              </w:rPr>
              <w:t>Diagrama de Sequência: Cadastrar Estudante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0B606" w14:textId="77777777" w:rsidR="00CA62DC" w:rsidRDefault="00CA62DC">
          <w:pPr>
            <w:pStyle w:val="Sumrio2"/>
            <w:tabs>
              <w:tab w:val="left" w:pos="960"/>
              <w:tab w:val="right" w:leader="dot" w:pos="9061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499375684" w:history="1">
            <w:r w:rsidRPr="00670554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670554">
              <w:rPr>
                <w:rStyle w:val="Hyperlink"/>
                <w:noProof/>
              </w:rPr>
              <w:t>Diagrama de Sequência: Cadastro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3DCE6" w14:textId="77777777" w:rsidR="00CA62DC" w:rsidRDefault="00CA62DC">
          <w:pPr>
            <w:pStyle w:val="Sumrio1"/>
            <w:tabs>
              <w:tab w:val="left" w:pos="482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499375685" w:history="1">
            <w:r w:rsidRPr="00670554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670554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_Toc499375685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DDB54" w14:textId="1B9E196E" w:rsidR="00CA62DC" w:rsidRDefault="00CA62DC">
          <w:r>
            <w:rPr>
              <w:b/>
              <w:bCs/>
            </w:rPr>
            <w:fldChar w:fldCharType="end"/>
          </w:r>
        </w:p>
      </w:sdtContent>
    </w:sdt>
    <w:p w14:paraId="4793652B" w14:textId="74872D5C" w:rsidR="00CA62DC" w:rsidRDefault="00CA62DC" w:rsidP="00CA62DC">
      <w:pPr>
        <w:pStyle w:val="TtuloPr-texto"/>
      </w:pPr>
      <w:r>
        <w:t xml:space="preserve"> </w:t>
      </w:r>
    </w:p>
    <w:p w14:paraId="49983A9C" w14:textId="2F9ACB7A" w:rsidR="00811C26" w:rsidRDefault="00811C26"/>
    <w:p w14:paraId="5EDED754" w14:textId="77777777" w:rsidR="00B422BA" w:rsidRDefault="00B422BA">
      <w:pPr>
        <w:widowControl w:val="0"/>
        <w:autoSpaceDE w:val="0"/>
        <w:spacing w:before="0"/>
        <w:jc w:val="center"/>
        <w:rPr>
          <w:rFonts w:cs="Arial"/>
          <w:b/>
          <w:bCs/>
        </w:rPr>
      </w:pPr>
      <w:bookmarkStart w:id="4" w:name="_GoBack"/>
      <w:bookmarkEnd w:id="4"/>
    </w:p>
    <w:p w14:paraId="2F97E4EB" w14:textId="77777777" w:rsidR="00135B9C" w:rsidRDefault="00135B9C" w:rsidP="00DB6224">
      <w:pPr>
        <w:ind w:firstLine="0"/>
        <w:sectPr w:rsidR="00135B9C">
          <w:headerReference w:type="default" r:id="rId8"/>
          <w:footerReference w:type="default" r:id="rId9"/>
          <w:type w:val="continuous"/>
          <w:pgSz w:w="11906" w:h="16838"/>
          <w:pgMar w:top="1701" w:right="1134" w:bottom="1134" w:left="1701" w:header="851" w:footer="907" w:gutter="0"/>
          <w:cols w:space="720"/>
          <w:docGrid w:linePitch="360"/>
        </w:sectPr>
      </w:pPr>
    </w:p>
    <w:p w14:paraId="7A037CAB" w14:textId="77777777" w:rsidR="00B422BA" w:rsidRDefault="768AA4C2" w:rsidP="005337D7">
      <w:pPr>
        <w:pStyle w:val="Ttulo1"/>
      </w:pPr>
      <w:bookmarkStart w:id="5" w:name="__RefHeading__3947_1571353668"/>
      <w:bookmarkStart w:id="6" w:name="_Toc478411281"/>
      <w:bookmarkStart w:id="7" w:name="_Toc499375638"/>
      <w:bookmarkStart w:id="8" w:name="_Toc499375667"/>
      <w:bookmarkEnd w:id="5"/>
      <w:r>
        <w:lastRenderedPageBreak/>
        <w:t>INTRODUÇÃO</w:t>
      </w:r>
      <w:bookmarkEnd w:id="6"/>
      <w:bookmarkEnd w:id="7"/>
      <w:bookmarkEnd w:id="8"/>
    </w:p>
    <w:p w14:paraId="7C9132B8" w14:textId="77777777" w:rsidR="00B422BA" w:rsidRDefault="768AA4C2" w:rsidP="768AA4C2">
      <w:pPr>
        <w:pStyle w:val="Ttulo2"/>
        <w:rPr>
          <w:rFonts w:cs="Arial"/>
        </w:rPr>
      </w:pPr>
      <w:bookmarkStart w:id="9" w:name="__RefHeading__3949_1571353668"/>
      <w:bookmarkStart w:id="10" w:name="_Toc478411282"/>
      <w:bookmarkStart w:id="11" w:name="_Toc499375639"/>
      <w:bookmarkStart w:id="12" w:name="_Toc499375668"/>
      <w:bookmarkEnd w:id="9"/>
      <w:r>
        <w:t>Motivação</w:t>
      </w:r>
      <w:bookmarkEnd w:id="10"/>
      <w:bookmarkEnd w:id="11"/>
      <w:bookmarkEnd w:id="12"/>
    </w:p>
    <w:p w14:paraId="4555D856" w14:textId="1D44B1AE" w:rsidR="4C0FE175" w:rsidRDefault="768AA4C2" w:rsidP="768AA4C2">
      <w:pPr>
        <w:rPr>
          <w:rFonts w:cs="Arial"/>
        </w:rPr>
      </w:pPr>
      <w:bookmarkStart w:id="13" w:name="_Toc478411283"/>
      <w:r w:rsidRPr="768AA4C2">
        <w:rPr>
          <w:rFonts w:cs="Arial"/>
        </w:rPr>
        <w:t xml:space="preserve">O tema abordado possui grande importância em uma faculdade pois todas elas possuem projetos científicos, a motivação maior para esse projeto é poder tornar mais simples e mais rápido o entendimento sobre o que é e o poder se inscrever para projetos em sua área de estudo. </w:t>
      </w:r>
    </w:p>
    <w:p w14:paraId="465E7146" w14:textId="77777777" w:rsidR="00B422BA" w:rsidRDefault="768AA4C2" w:rsidP="768AA4C2">
      <w:pPr>
        <w:pStyle w:val="Ttulo2"/>
        <w:rPr>
          <w:rFonts w:cs="Arial"/>
        </w:rPr>
      </w:pPr>
      <w:bookmarkStart w:id="14" w:name="_Toc499375640"/>
      <w:bookmarkStart w:id="15" w:name="_Toc499375669"/>
      <w:r>
        <w:t>Objetivo</w:t>
      </w:r>
      <w:bookmarkEnd w:id="13"/>
      <w:bookmarkEnd w:id="14"/>
      <w:bookmarkEnd w:id="15"/>
    </w:p>
    <w:p w14:paraId="4D0DBB1A" w14:textId="2C4088DB" w:rsidR="4C0FE175" w:rsidRDefault="768AA4C2" w:rsidP="4C0FE175">
      <w:bookmarkStart w:id="16" w:name="_Toc478411284"/>
      <w:r w:rsidRPr="768AA4C2">
        <w:rPr>
          <w:rFonts w:cs="Arial"/>
        </w:rPr>
        <w:t>O objetivo da criação do sistema é poder inserir tanto novos alunos como orientadores e projetos de uma maneira simples e rápida, sendo integrado diretamente com o banco de dados totalmente otimizado para este sistema.</w:t>
      </w:r>
    </w:p>
    <w:p w14:paraId="5A99078E" w14:textId="77777777" w:rsidR="00B422BA" w:rsidRDefault="768AA4C2" w:rsidP="768AA4C2">
      <w:pPr>
        <w:pStyle w:val="Ttulo2"/>
        <w:rPr>
          <w:rFonts w:cs="Arial"/>
        </w:rPr>
      </w:pPr>
      <w:bookmarkStart w:id="17" w:name="_Toc499375641"/>
      <w:bookmarkStart w:id="18" w:name="_Toc499375670"/>
      <w:r>
        <w:t>Organização do Trabalho</w:t>
      </w:r>
      <w:bookmarkEnd w:id="16"/>
      <w:bookmarkEnd w:id="17"/>
      <w:bookmarkEnd w:id="18"/>
    </w:p>
    <w:p w14:paraId="4DEB44A0" w14:textId="77777777" w:rsidR="00AF7195" w:rsidRDefault="768AA4C2" w:rsidP="768AA4C2">
      <w:pPr>
        <w:rPr>
          <w:rFonts w:cs="Arial"/>
        </w:rPr>
      </w:pPr>
      <w:bookmarkStart w:id="19" w:name="__RefHeading__3959_1571353668"/>
      <w:bookmarkEnd w:id="19"/>
      <w:r w:rsidRPr="768AA4C2">
        <w:rPr>
          <w:rFonts w:cs="Arial"/>
        </w:rPr>
        <w:t>O trabalho em questão está organizado da seguinte maneira, capitulo dois tem por objetivo mostrar o modelo e os elementos das regras de negócios do projeto. No capitulo três será demonstrado à visão dos casos de uso, mostrando o modelo visual e as documentações de cada caso de uso. Capítulo quatro e quinto será demostrados os diagramas de classe e sequência de cada caso de uso e seus respectivos modelos visuais. No capitulo sexto será demonstrado o modelo visual do diagrama de estado e atividade. Por fim as referências bibliográficas.</w:t>
      </w:r>
    </w:p>
    <w:p w14:paraId="6042C0FD" w14:textId="77777777" w:rsidR="00B60AA2" w:rsidRPr="006F560D" w:rsidRDefault="00B60AA2" w:rsidP="00AF7195"/>
    <w:p w14:paraId="4DD2A94C" w14:textId="77777777" w:rsidR="00B422BA" w:rsidRDefault="768AA4C2" w:rsidP="005337D7">
      <w:pPr>
        <w:pStyle w:val="Ttulo1"/>
      </w:pPr>
      <w:bookmarkStart w:id="20" w:name="_Toc478411285"/>
      <w:bookmarkStart w:id="21" w:name="_Toc499375642"/>
      <w:bookmarkStart w:id="22" w:name="_Toc499375671"/>
      <w:r>
        <w:lastRenderedPageBreak/>
        <w:t>VISÃO DO NEGÓCIO</w:t>
      </w:r>
      <w:bookmarkEnd w:id="20"/>
      <w:bookmarkEnd w:id="21"/>
      <w:bookmarkEnd w:id="22"/>
    </w:p>
    <w:p w14:paraId="61AA202D" w14:textId="46F31E23" w:rsidR="000E3CE4" w:rsidRPr="00A13628" w:rsidRDefault="768AA4C2" w:rsidP="00A13628">
      <w:pPr>
        <w:pStyle w:val="Ttulo2"/>
      </w:pPr>
      <w:bookmarkStart w:id="23" w:name="__RefHeading__3961_1571353668"/>
      <w:bookmarkStart w:id="24" w:name="_Toc478411286"/>
      <w:bookmarkStart w:id="25" w:name="_Toc499375643"/>
      <w:bookmarkStart w:id="26" w:name="_Toc499375672"/>
      <w:bookmarkEnd w:id="23"/>
      <w:r>
        <w:t>Elementos do Negócio</w:t>
      </w:r>
      <w:bookmarkEnd w:id="24"/>
      <w:bookmarkEnd w:id="25"/>
      <w:bookmarkEnd w:id="26"/>
    </w:p>
    <w:p w14:paraId="1AD26BBF" w14:textId="77777777" w:rsidR="00860922" w:rsidRDefault="00860922" w:rsidP="00860922">
      <w:pPr>
        <w:ind w:firstLine="0"/>
      </w:pPr>
    </w:p>
    <w:p w14:paraId="4EF48CD6" w14:textId="47379E7E" w:rsidR="00834574" w:rsidRDefault="768AA4C2" w:rsidP="00834574">
      <w:pPr>
        <w:ind w:left="709"/>
      </w:pPr>
      <w:r>
        <w:t>Usuário:</w:t>
      </w:r>
    </w:p>
    <w:p w14:paraId="05803C18" w14:textId="1080A65B" w:rsidR="00630E0E" w:rsidRPr="005F1B07" w:rsidRDefault="768AA4C2" w:rsidP="005F1B07">
      <w:r>
        <w:t>O Usuário pode incluir estudantes, projetos, e excluir os mesmos ou alterar alguma informação sempre que for preciso, sendo assim o Usuário tem o controle total sobre o sistema, a não ser excluir estudantes que estejam vinculados a projetos para não ferir a integridade dos dados.</w:t>
      </w:r>
    </w:p>
    <w:p w14:paraId="54E7757B" w14:textId="1B3A133A" w:rsidR="42801626" w:rsidRDefault="42801626" w:rsidP="42801626"/>
    <w:p w14:paraId="08F4A5DB" w14:textId="60BD1BAA" w:rsidR="42801626" w:rsidRDefault="42801626" w:rsidP="42801626"/>
    <w:p w14:paraId="1ADBD7B6" w14:textId="77777777" w:rsidR="00860922" w:rsidRDefault="00860922" w:rsidP="42801626"/>
    <w:p w14:paraId="7EEF29A5" w14:textId="77777777" w:rsidR="00860922" w:rsidRDefault="00860922" w:rsidP="42801626"/>
    <w:p w14:paraId="381D988D" w14:textId="77777777" w:rsidR="00860922" w:rsidRDefault="00860922" w:rsidP="42801626"/>
    <w:p w14:paraId="62722B91" w14:textId="77777777" w:rsidR="00860922" w:rsidRDefault="00860922" w:rsidP="42801626"/>
    <w:p w14:paraId="50FE4B6B" w14:textId="77777777" w:rsidR="00860922" w:rsidRDefault="00860922" w:rsidP="42801626"/>
    <w:p w14:paraId="46A0175F" w14:textId="77777777" w:rsidR="00860922" w:rsidRDefault="00860922" w:rsidP="42801626"/>
    <w:p w14:paraId="06AD66A4" w14:textId="77777777" w:rsidR="00860922" w:rsidRDefault="00860922" w:rsidP="42801626"/>
    <w:p w14:paraId="0F3308C1" w14:textId="77777777" w:rsidR="00860922" w:rsidRDefault="00860922" w:rsidP="42801626"/>
    <w:p w14:paraId="45ABF55D" w14:textId="77777777" w:rsidR="00860922" w:rsidRDefault="00860922" w:rsidP="00860922">
      <w:pPr>
        <w:ind w:firstLine="0"/>
      </w:pPr>
    </w:p>
    <w:p w14:paraId="6C9B76F5" w14:textId="0BB9AB02" w:rsidR="005F1B07" w:rsidRPr="005F1B07" w:rsidRDefault="768AA4C2" w:rsidP="00860922">
      <w:pPr>
        <w:pStyle w:val="Ttulo1"/>
      </w:pPr>
      <w:bookmarkStart w:id="27" w:name="__RefHeading__4045_1571353668"/>
      <w:bookmarkStart w:id="28" w:name="__RefHeading__3993_1571353668"/>
      <w:bookmarkStart w:id="29" w:name="__RefHeading__4051_1571353668"/>
      <w:bookmarkStart w:id="30" w:name="_Toc478411288"/>
      <w:bookmarkStart w:id="31" w:name="_Toc499375644"/>
      <w:bookmarkStart w:id="32" w:name="_Toc499375673"/>
      <w:bookmarkEnd w:id="27"/>
      <w:bookmarkEnd w:id="28"/>
      <w:bookmarkEnd w:id="29"/>
      <w:r>
        <w:lastRenderedPageBreak/>
        <w:t>VISÃO DE CASOS DE USO</w:t>
      </w:r>
      <w:bookmarkEnd w:id="30"/>
      <w:bookmarkEnd w:id="31"/>
      <w:bookmarkEnd w:id="32"/>
    </w:p>
    <w:p w14:paraId="096FBB94" w14:textId="67148C2F" w:rsidR="000E3CE4" w:rsidRPr="00135B9C" w:rsidRDefault="768AA4C2" w:rsidP="00135B9C">
      <w:pPr>
        <w:pStyle w:val="Ttulo2"/>
      </w:pPr>
      <w:bookmarkStart w:id="33" w:name="__RefHeading__4053_1571353668"/>
      <w:bookmarkStart w:id="34" w:name="_Toc478411289"/>
      <w:bookmarkStart w:id="35" w:name="_Toc499375645"/>
      <w:bookmarkStart w:id="36" w:name="_Toc499375674"/>
      <w:bookmarkEnd w:id="33"/>
      <w:r>
        <w:t>Modelo de Casos de Uso</w:t>
      </w:r>
      <w:bookmarkEnd w:id="34"/>
      <w:bookmarkEnd w:id="35"/>
      <w:bookmarkEnd w:id="36"/>
    </w:p>
    <w:p w14:paraId="1FD6DF1B" w14:textId="77777777" w:rsidR="007B3E70" w:rsidRPr="00834574" w:rsidRDefault="768AA4C2" w:rsidP="768AA4C2">
      <w:pPr>
        <w:jc w:val="left"/>
        <w:rPr>
          <w:u w:val="single"/>
        </w:rPr>
      </w:pPr>
      <w:r w:rsidRPr="768AA4C2">
        <w:rPr>
          <w:u w:val="single"/>
        </w:rPr>
        <w:t>Cliente</w:t>
      </w:r>
    </w:p>
    <w:p w14:paraId="1DFF0BF1" w14:textId="7402FDFF" w:rsidR="42801626" w:rsidRDefault="768AA4C2" w:rsidP="42801626">
      <w:pPr>
        <w:jc w:val="left"/>
      </w:pPr>
      <w:r>
        <w:t>O Usuário entrará na tela Principal onde ele escolherá o que quer inserir, ele tem duas opções, ou ele cadastra estudantes, ou, ele cadastra projetos</w:t>
      </w:r>
    </w:p>
    <w:p w14:paraId="63D50D60" w14:textId="5534424A" w:rsidR="008619AF" w:rsidRPr="00834574" w:rsidRDefault="007B3E70" w:rsidP="00433895">
      <w:r>
        <w:br/>
      </w:r>
      <w:r w:rsidR="768AA4C2">
        <w:t xml:space="preserve">                                       Figura 2 – Diagrama de Casos de Uso</w:t>
      </w:r>
    </w:p>
    <w:p w14:paraId="2E4788D7" w14:textId="25D2A382" w:rsidR="008619AF" w:rsidRDefault="008619AF" w:rsidP="00D67590">
      <w:pPr>
        <w:jc w:val="center"/>
        <w:rPr>
          <w:color w:val="0070C0"/>
        </w:rPr>
      </w:pPr>
      <w:r>
        <w:rPr>
          <w:noProof/>
          <w:lang w:eastAsia="pt-BR"/>
        </w:rPr>
        <w:drawing>
          <wp:inline distT="0" distB="0" distL="0" distR="0" wp14:anchorId="1E608FC6" wp14:editId="20960E85">
            <wp:extent cx="4572000" cy="3533775"/>
            <wp:effectExtent l="0" t="0" r="0" b="0"/>
            <wp:docPr id="14670624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2A6FA" w14:textId="77F5FA36" w:rsidR="00135B9C" w:rsidRDefault="540C437D" w:rsidP="540C437D">
      <w:pPr>
        <w:ind w:firstLine="0"/>
        <w:jc w:val="center"/>
        <w:rPr>
          <w:i/>
          <w:iCs/>
          <w:sz w:val="20"/>
          <w:szCs w:val="20"/>
        </w:rPr>
      </w:pPr>
      <w:r w:rsidRPr="540C437D">
        <w:rPr>
          <w:i/>
          <w:iCs/>
          <w:sz w:val="20"/>
          <w:szCs w:val="20"/>
        </w:rPr>
        <w:t>Fonte: Astah 2017 Acesso em Nov.2017</w:t>
      </w:r>
    </w:p>
    <w:p w14:paraId="0489C120" w14:textId="77777777" w:rsidR="002E2CCF" w:rsidRDefault="002E2CCF" w:rsidP="42801626">
      <w:pPr>
        <w:ind w:firstLine="0"/>
        <w:jc w:val="center"/>
        <w:rPr>
          <w:i/>
          <w:iCs/>
          <w:sz w:val="20"/>
          <w:szCs w:val="20"/>
        </w:rPr>
      </w:pPr>
    </w:p>
    <w:p w14:paraId="33C29249" w14:textId="77777777" w:rsidR="002E2CCF" w:rsidRDefault="002E2CCF" w:rsidP="42801626">
      <w:pPr>
        <w:ind w:firstLine="0"/>
        <w:jc w:val="center"/>
        <w:rPr>
          <w:i/>
          <w:iCs/>
          <w:sz w:val="20"/>
          <w:szCs w:val="20"/>
        </w:rPr>
      </w:pPr>
    </w:p>
    <w:p w14:paraId="4A72D40F" w14:textId="77777777" w:rsidR="002E2CCF" w:rsidRDefault="002E2CCF" w:rsidP="42801626">
      <w:pPr>
        <w:ind w:firstLine="0"/>
        <w:jc w:val="center"/>
        <w:rPr>
          <w:i/>
          <w:iCs/>
          <w:sz w:val="20"/>
          <w:szCs w:val="20"/>
        </w:rPr>
      </w:pPr>
    </w:p>
    <w:p w14:paraId="323E1F9D" w14:textId="77777777" w:rsidR="002E2CCF" w:rsidRPr="00433895" w:rsidRDefault="002E2CCF" w:rsidP="42801626">
      <w:pPr>
        <w:ind w:firstLine="0"/>
        <w:jc w:val="center"/>
        <w:rPr>
          <w:i/>
          <w:iCs/>
          <w:sz w:val="20"/>
          <w:szCs w:val="20"/>
        </w:rPr>
      </w:pPr>
    </w:p>
    <w:p w14:paraId="164EA812" w14:textId="58717568" w:rsidR="0057094F" w:rsidRPr="0030094B" w:rsidRDefault="768AA4C2" w:rsidP="0030094B">
      <w:pPr>
        <w:pStyle w:val="Ttulo2"/>
      </w:pPr>
      <w:bookmarkStart w:id="37" w:name="__RefHeading__4055_1571353668"/>
      <w:bookmarkStart w:id="38" w:name="_Toc478411290"/>
      <w:bookmarkStart w:id="39" w:name="_Toc499375646"/>
      <w:bookmarkStart w:id="40" w:name="_Toc499375675"/>
      <w:bookmarkEnd w:id="37"/>
      <w:r>
        <w:t>Documentação dos Casos de Uso</w:t>
      </w:r>
      <w:bookmarkEnd w:id="38"/>
      <w:bookmarkEnd w:id="39"/>
      <w:bookmarkEnd w:id="40"/>
    </w:p>
    <w:tbl>
      <w:tblPr>
        <w:tblW w:w="0" w:type="auto"/>
        <w:tblInd w:w="7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AF41E9" w:rsidRPr="0057094F" w14:paraId="3BBD293D" w14:textId="77777777" w:rsidTr="768AA4C2">
        <w:trPr>
          <w:trHeight w:val="676"/>
        </w:trPr>
        <w:tc>
          <w:tcPr>
            <w:tcW w:w="921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79378CB" w14:textId="6AFEE953" w:rsidR="00AF41E9" w:rsidRPr="00AF41E9" w:rsidRDefault="768AA4C2" w:rsidP="768AA4C2">
            <w:pPr>
              <w:pStyle w:val="CasodeUso"/>
              <w:rPr>
                <w:b w:val="0"/>
                <w:bCs w:val="0"/>
                <w:color w:val="0070C0"/>
              </w:rPr>
            </w:pPr>
            <w:bookmarkStart w:id="41" w:name="_Toc499375647"/>
            <w:bookmarkStart w:id="42" w:name="_Toc499375676"/>
            <w:r>
              <w:rPr>
                <w:b w:val="0"/>
                <w:bCs w:val="0"/>
              </w:rPr>
              <w:t>Principal</w:t>
            </w:r>
            <w:bookmarkEnd w:id="41"/>
            <w:bookmarkEnd w:id="42"/>
          </w:p>
        </w:tc>
      </w:tr>
      <w:tr w:rsidR="00AF41E9" w:rsidRPr="0057094F" w14:paraId="4D0CD560" w14:textId="77777777" w:rsidTr="768AA4C2">
        <w:tc>
          <w:tcPr>
            <w:tcW w:w="921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A11730D" w14:textId="77777777" w:rsidR="00AF41E9" w:rsidRPr="0057094F" w:rsidRDefault="768AA4C2" w:rsidP="768AA4C2">
            <w:pPr>
              <w:snapToGrid w:val="0"/>
              <w:rPr>
                <w:color w:val="0070C0"/>
              </w:rPr>
            </w:pPr>
            <w:r>
              <w:t>Cadastramento do cliente.</w:t>
            </w:r>
          </w:p>
        </w:tc>
      </w:tr>
      <w:tr w:rsidR="00AF41E9" w14:paraId="2A04B4AE" w14:textId="77777777" w:rsidTr="768AA4C2"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B8CB18C" w14:textId="77777777" w:rsidR="00AF41E9" w:rsidRDefault="768AA4C2" w:rsidP="001D0910">
            <w:pPr>
              <w:pStyle w:val="CorpoTabela"/>
            </w:pPr>
            <w:r>
              <w:t>Fluxo Principal</w:t>
            </w:r>
          </w:p>
        </w:tc>
        <w:tc>
          <w:tcPr>
            <w:tcW w:w="6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F488EB" w14:textId="69CB191F" w:rsidR="00AF41E9" w:rsidRPr="00AF41E9" w:rsidRDefault="768AA4C2" w:rsidP="42801626">
            <w:pPr>
              <w:pStyle w:val="CorpoTabela"/>
            </w:pPr>
            <w:r>
              <w:t xml:space="preserve">  1) O Usuário solicita abrir a página de cadastro de estudante ou cadastro de projeto.</w:t>
            </w:r>
          </w:p>
          <w:p w14:paraId="26DE9AA1" w14:textId="7D366E37" w:rsidR="00AF41E9" w:rsidRPr="00AF41E9" w:rsidRDefault="768AA4C2" w:rsidP="42801626">
            <w:pPr>
              <w:ind w:firstLine="0"/>
            </w:pPr>
            <w:r>
              <w:t xml:space="preserve">     2) Abre a página de cadastro de estudante ou de projeto</w:t>
            </w:r>
          </w:p>
          <w:p w14:paraId="60E4CC09" w14:textId="0D258A4A" w:rsidR="00AF41E9" w:rsidRPr="00AF41E9" w:rsidRDefault="768AA4C2" w:rsidP="42801626">
            <w:pPr>
              <w:ind w:firstLine="0"/>
            </w:pPr>
            <w:r>
              <w:t xml:space="preserve">     3) Caso de uso encerra.</w:t>
            </w:r>
          </w:p>
        </w:tc>
      </w:tr>
      <w:tr w:rsidR="00AF41E9" w14:paraId="5560A223" w14:textId="77777777" w:rsidTr="768AA4C2">
        <w:trPr>
          <w:trHeight w:val="541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EF6F2F6" w14:textId="5FF56DCE" w:rsidR="00AF41E9" w:rsidRDefault="768AA4C2" w:rsidP="001D0910">
            <w:pPr>
              <w:pStyle w:val="CorpoTabela"/>
            </w:pPr>
            <w:r>
              <w:t>Fluxos Alternativos</w:t>
            </w:r>
          </w:p>
        </w:tc>
        <w:tc>
          <w:tcPr>
            <w:tcW w:w="6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DC8A096" w14:textId="5A0FD159" w:rsidR="00AF41E9" w:rsidRPr="0030094B" w:rsidRDefault="00AF41E9" w:rsidP="42801626">
            <w:pPr>
              <w:suppressAutoHyphens w:val="0"/>
              <w:spacing w:line="240" w:lineRule="auto"/>
              <w:ind w:firstLine="0"/>
              <w:textAlignment w:val="baseline"/>
              <w:rPr>
                <w:rFonts w:cs="Arial"/>
                <w:color w:val="000000" w:themeColor="text1"/>
                <w:lang w:eastAsia="pt-BR"/>
              </w:rPr>
            </w:pPr>
          </w:p>
        </w:tc>
      </w:tr>
      <w:tr w:rsidR="00AF41E9" w:rsidRPr="00B9779F" w14:paraId="1F3599D9" w14:textId="77777777" w:rsidTr="768AA4C2"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F39B7BA" w14:textId="77777777" w:rsidR="00AF41E9" w:rsidRDefault="768AA4C2" w:rsidP="001D0910">
            <w:pPr>
              <w:pStyle w:val="CorpoTabela"/>
            </w:pPr>
            <w:r>
              <w:t>Regras de Negócio</w:t>
            </w:r>
          </w:p>
        </w:tc>
        <w:tc>
          <w:tcPr>
            <w:tcW w:w="6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568067B" w14:textId="77777777" w:rsidR="00AF41E9" w:rsidRPr="00AF41E9" w:rsidRDefault="768AA4C2" w:rsidP="003A55AC">
            <w:pPr>
              <w:pStyle w:val="CorpoTabela"/>
              <w:numPr>
                <w:ilvl w:val="0"/>
                <w:numId w:val="17"/>
              </w:numPr>
            </w:pPr>
            <w:r>
              <w:t>Após o cadastro, o usuário pode alterar: endereço, telefone.</w:t>
            </w:r>
          </w:p>
        </w:tc>
      </w:tr>
    </w:tbl>
    <w:p w14:paraId="3AF67A15" w14:textId="0479CC5A" w:rsidR="00AF41E9" w:rsidRDefault="00AF41E9" w:rsidP="00AF41E9">
      <w:pPr>
        <w:ind w:firstLine="0"/>
        <w:rPr>
          <w:i/>
          <w:color w:val="0070C0"/>
        </w:rPr>
      </w:pPr>
    </w:p>
    <w:p w14:paraId="144F8D8C" w14:textId="77777777" w:rsidR="002E2CCF" w:rsidRDefault="002E2CCF" w:rsidP="00AF41E9">
      <w:pPr>
        <w:ind w:firstLine="0"/>
        <w:rPr>
          <w:i/>
          <w:color w:val="0070C0"/>
        </w:rPr>
      </w:pPr>
    </w:p>
    <w:p w14:paraId="2E8D128D" w14:textId="77777777" w:rsidR="002E2CCF" w:rsidRDefault="002E2CCF" w:rsidP="00AF41E9">
      <w:pPr>
        <w:ind w:firstLine="0"/>
        <w:rPr>
          <w:i/>
          <w:color w:val="0070C0"/>
        </w:rPr>
      </w:pPr>
    </w:p>
    <w:p w14:paraId="750D849C" w14:textId="77777777" w:rsidR="002E2CCF" w:rsidRDefault="002E2CCF" w:rsidP="00AF41E9">
      <w:pPr>
        <w:ind w:firstLine="0"/>
        <w:rPr>
          <w:i/>
          <w:color w:val="0070C0"/>
        </w:rPr>
      </w:pPr>
    </w:p>
    <w:p w14:paraId="22A54943" w14:textId="77777777" w:rsidR="002E2CCF" w:rsidRDefault="002E2CCF" w:rsidP="00AF41E9">
      <w:pPr>
        <w:ind w:firstLine="0"/>
        <w:rPr>
          <w:i/>
          <w:color w:val="0070C0"/>
        </w:rPr>
      </w:pPr>
    </w:p>
    <w:p w14:paraId="39F85B18" w14:textId="77777777" w:rsidR="002E2CCF" w:rsidRDefault="002E2CCF" w:rsidP="00AF41E9">
      <w:pPr>
        <w:ind w:firstLine="0"/>
        <w:rPr>
          <w:i/>
          <w:color w:val="0070C0"/>
        </w:rPr>
      </w:pPr>
    </w:p>
    <w:p w14:paraId="07CB73B3" w14:textId="77777777" w:rsidR="002E2CCF" w:rsidRDefault="002E2CCF" w:rsidP="00AF41E9">
      <w:pPr>
        <w:ind w:firstLine="0"/>
        <w:rPr>
          <w:i/>
          <w:color w:val="0070C0"/>
        </w:rPr>
      </w:pPr>
    </w:p>
    <w:tbl>
      <w:tblPr>
        <w:tblW w:w="0" w:type="auto"/>
        <w:tblInd w:w="7" w:type="dxa"/>
        <w:tblLayout w:type="fixed"/>
        <w:tblLook w:val="0000" w:firstRow="0" w:lastRow="0" w:firstColumn="0" w:lastColumn="0" w:noHBand="0" w:noVBand="0"/>
      </w:tblPr>
      <w:tblGrid>
        <w:gridCol w:w="2653"/>
        <w:gridCol w:w="6561"/>
      </w:tblGrid>
      <w:tr w:rsidR="00AF41E9" w:rsidRPr="00AF41E9" w14:paraId="6017CEA4" w14:textId="77777777" w:rsidTr="768AA4C2">
        <w:tc>
          <w:tcPr>
            <w:tcW w:w="921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28EE35" w14:textId="4D0AD814" w:rsidR="00AF41E9" w:rsidRPr="00AF41E9" w:rsidRDefault="768AA4C2" w:rsidP="768AA4C2">
            <w:pPr>
              <w:pStyle w:val="CasodeUso"/>
              <w:rPr>
                <w:b w:val="0"/>
                <w:bCs w:val="0"/>
                <w:color w:val="0070C0"/>
              </w:rPr>
            </w:pPr>
            <w:bookmarkStart w:id="43" w:name="_Toc499375648"/>
            <w:bookmarkStart w:id="44" w:name="_Toc499375677"/>
            <w:r>
              <w:rPr>
                <w:b w:val="0"/>
                <w:bCs w:val="0"/>
              </w:rPr>
              <w:t>Cadastro Estudante</w:t>
            </w:r>
            <w:bookmarkEnd w:id="43"/>
            <w:bookmarkEnd w:id="44"/>
          </w:p>
        </w:tc>
      </w:tr>
      <w:tr w:rsidR="00AF41E9" w:rsidRPr="0057094F" w14:paraId="1B93A009" w14:textId="77777777" w:rsidTr="768AA4C2">
        <w:tc>
          <w:tcPr>
            <w:tcW w:w="9214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DDB115F" w14:textId="77777777" w:rsidR="00AF41E9" w:rsidRPr="0057094F" w:rsidRDefault="768AA4C2" w:rsidP="768AA4C2">
            <w:pPr>
              <w:snapToGrid w:val="0"/>
              <w:ind w:firstLine="0"/>
              <w:rPr>
                <w:color w:val="0070C0"/>
              </w:rPr>
            </w:pPr>
            <w:r>
              <w:t xml:space="preserve">Adiciona os produtos no carrinho </w:t>
            </w:r>
          </w:p>
        </w:tc>
      </w:tr>
      <w:tr w:rsidR="00AF41E9" w:rsidRPr="00AF41E9" w14:paraId="374B5E89" w14:textId="77777777" w:rsidTr="768AA4C2">
        <w:trPr>
          <w:trHeight w:val="1932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CAF7831" w14:textId="77777777" w:rsidR="00AF41E9" w:rsidRDefault="768AA4C2" w:rsidP="001D0910">
            <w:pPr>
              <w:pStyle w:val="CorpoTabela"/>
            </w:pPr>
            <w:r>
              <w:t>Fluxo Principal</w:t>
            </w:r>
          </w:p>
        </w:tc>
        <w:tc>
          <w:tcPr>
            <w:tcW w:w="6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E5E3F7B" w14:textId="37832AAD" w:rsidR="004C4CFE" w:rsidRPr="00AF41E9" w:rsidRDefault="768AA4C2" w:rsidP="42801626">
            <w:pPr>
              <w:pStyle w:val="CorpoTabela"/>
              <w:numPr>
                <w:ilvl w:val="0"/>
                <w:numId w:val="23"/>
              </w:numPr>
            </w:pPr>
            <w:r>
              <w:t>O Usuário solicita cadastrar mais um estudante.</w:t>
            </w:r>
          </w:p>
          <w:p w14:paraId="3FE25BCD" w14:textId="331D3FA3" w:rsidR="004C4CFE" w:rsidRPr="00AF41E9" w:rsidRDefault="768AA4C2" w:rsidP="42801626">
            <w:pPr>
              <w:numPr>
                <w:ilvl w:val="0"/>
                <w:numId w:val="23"/>
              </w:numPr>
            </w:pPr>
            <w:r>
              <w:t>Exibe a tela para cadastro de estudante com a lista dos estudantes cadastrados e permite ao usuário alterar, excluir e incluir um novo estudante.</w:t>
            </w:r>
          </w:p>
          <w:p w14:paraId="6104812C" w14:textId="0B43D264" w:rsidR="004C4CFE" w:rsidRPr="00AF41E9" w:rsidRDefault="768AA4C2" w:rsidP="42801626">
            <w:pPr>
              <w:pStyle w:val="PargrafodaLista"/>
              <w:numPr>
                <w:ilvl w:val="0"/>
                <w:numId w:val="23"/>
              </w:numPr>
            </w:pPr>
            <w:r>
              <w:t>Caso de uso encerra.</w:t>
            </w:r>
          </w:p>
        </w:tc>
      </w:tr>
      <w:tr w:rsidR="00AF41E9" w14:paraId="1330293C" w14:textId="77777777" w:rsidTr="768AA4C2">
        <w:trPr>
          <w:trHeight w:val="1622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B6EFB13" w14:textId="77777777" w:rsidR="00AF41E9" w:rsidRDefault="768AA4C2" w:rsidP="001D0910">
            <w:pPr>
              <w:pStyle w:val="CorpoTabela"/>
            </w:pPr>
            <w:r>
              <w:t>Fluxos Alternativos</w:t>
            </w:r>
          </w:p>
        </w:tc>
        <w:tc>
          <w:tcPr>
            <w:tcW w:w="6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6AA408B" w14:textId="55700EDA" w:rsidR="00CF005C" w:rsidRDefault="768AA4C2" w:rsidP="42801626">
            <w:pPr>
              <w:pStyle w:val="CorpoTabela"/>
              <w:numPr>
                <w:ilvl w:val="0"/>
                <w:numId w:val="17"/>
              </w:numPr>
            </w:pPr>
            <w:r>
              <w:t>Cadastrar Novo Estudante</w:t>
            </w:r>
          </w:p>
          <w:p w14:paraId="7EED7CAB" w14:textId="3664C6DF" w:rsidR="00CF005C" w:rsidRDefault="768AA4C2" w:rsidP="42801626">
            <w:pPr>
              <w:numPr>
                <w:ilvl w:val="0"/>
                <w:numId w:val="17"/>
              </w:numPr>
            </w:pPr>
            <w:r>
              <w:t>a) Usuário preenche todos os campos e clica no botão cadastrar.</w:t>
            </w:r>
          </w:p>
          <w:p w14:paraId="1D7DC9A5" w14:textId="741C94B2" w:rsidR="00CF005C" w:rsidRDefault="768AA4C2" w:rsidP="42801626">
            <w:pPr>
              <w:numPr>
                <w:ilvl w:val="0"/>
                <w:numId w:val="17"/>
              </w:numPr>
            </w:pPr>
            <w:r>
              <w:t xml:space="preserve">Sistema grava os dados e exibe da tabela e retorna ao passo 2. </w:t>
            </w:r>
          </w:p>
          <w:p w14:paraId="27D8C361" w14:textId="7C681A25" w:rsidR="00CF005C" w:rsidRDefault="768AA4C2" w:rsidP="42801626">
            <w:pPr>
              <w:numPr>
                <w:ilvl w:val="0"/>
                <w:numId w:val="17"/>
              </w:numPr>
            </w:pPr>
            <w:r>
              <w:t>Fluxo Alternativo (2): Alterar Estudante</w:t>
            </w:r>
          </w:p>
          <w:p w14:paraId="29BACA69" w14:textId="62403A41" w:rsidR="00CF005C" w:rsidRDefault="768AA4C2" w:rsidP="42801626">
            <w:pPr>
              <w:numPr>
                <w:ilvl w:val="0"/>
                <w:numId w:val="17"/>
              </w:numPr>
            </w:pPr>
            <w:r>
              <w:t xml:space="preserve"> Usuário seleciona linha da tabela com dados do estudante que será modificado.</w:t>
            </w:r>
          </w:p>
          <w:p w14:paraId="19B65C3C" w14:textId="4B8CF788" w:rsidR="00CF005C" w:rsidRDefault="768AA4C2" w:rsidP="42801626">
            <w:pPr>
              <w:numPr>
                <w:ilvl w:val="0"/>
                <w:numId w:val="17"/>
              </w:numPr>
            </w:pPr>
            <w:r>
              <w:t xml:space="preserve"> Preenche os campos com dados novos que serão alterados e clica no notão alterar.</w:t>
            </w:r>
          </w:p>
          <w:p w14:paraId="7032A659" w14:textId="78C92A07" w:rsidR="00CF005C" w:rsidRDefault="768AA4C2" w:rsidP="42801626">
            <w:pPr>
              <w:numPr>
                <w:ilvl w:val="0"/>
                <w:numId w:val="17"/>
              </w:numPr>
            </w:pPr>
            <w:r>
              <w:t>Sistema substitui os dados e exibe os dados alterados na tabela de estudantes e retorna ao passo 2.</w:t>
            </w:r>
          </w:p>
          <w:p w14:paraId="33B9C18C" w14:textId="3C902150" w:rsidR="00CF005C" w:rsidRDefault="42801626" w:rsidP="42801626">
            <w:pPr>
              <w:numPr>
                <w:ilvl w:val="0"/>
                <w:numId w:val="17"/>
              </w:numPr>
            </w:pPr>
            <w:r w:rsidRPr="42801626">
              <w:lastRenderedPageBreak/>
              <w:t xml:space="preserve"> </w:t>
            </w:r>
          </w:p>
          <w:p w14:paraId="7D425955" w14:textId="7907F3DA" w:rsidR="00CF005C" w:rsidRDefault="768AA4C2" w:rsidP="42801626">
            <w:pPr>
              <w:numPr>
                <w:ilvl w:val="0"/>
                <w:numId w:val="17"/>
              </w:numPr>
            </w:pPr>
            <w:r>
              <w:t>Fluxo Alternativo (2): Excluir Estudante</w:t>
            </w:r>
          </w:p>
          <w:p w14:paraId="68E9A6EC" w14:textId="2E6745A7" w:rsidR="00CF005C" w:rsidRDefault="768AA4C2" w:rsidP="42801626">
            <w:pPr>
              <w:numPr>
                <w:ilvl w:val="0"/>
                <w:numId w:val="17"/>
              </w:numPr>
            </w:pPr>
            <w:r>
              <w:t xml:space="preserve"> Usuário seleciona linha da tabela com dados do estudante que será excluído.</w:t>
            </w:r>
          </w:p>
          <w:p w14:paraId="318012FA" w14:textId="2A0602B1" w:rsidR="00CF005C" w:rsidRDefault="768AA4C2" w:rsidP="42801626">
            <w:pPr>
              <w:numPr>
                <w:ilvl w:val="0"/>
                <w:numId w:val="17"/>
              </w:numPr>
            </w:pPr>
            <w:r>
              <w:t xml:space="preserve"> Usuário clica no botão excluir.</w:t>
            </w:r>
          </w:p>
          <w:p w14:paraId="5BD4D7C0" w14:textId="6B9EEB09" w:rsidR="00CF005C" w:rsidRDefault="768AA4C2" w:rsidP="42801626">
            <w:pPr>
              <w:pStyle w:val="PargrafodaLista"/>
              <w:numPr>
                <w:ilvl w:val="0"/>
                <w:numId w:val="17"/>
              </w:numPr>
            </w:pPr>
            <w:r>
              <w:t xml:space="preserve"> Sistema exclui dados e retira da tabela a linha excluída.</w:t>
            </w:r>
          </w:p>
        </w:tc>
      </w:tr>
      <w:tr w:rsidR="00AF41E9" w:rsidRPr="00AF41E9" w14:paraId="6D067896" w14:textId="77777777" w:rsidTr="768AA4C2">
        <w:trPr>
          <w:trHeight w:val="881"/>
        </w:trPr>
        <w:tc>
          <w:tcPr>
            <w:tcW w:w="26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8720728" w14:textId="77777777" w:rsidR="00AF41E9" w:rsidRDefault="768AA4C2" w:rsidP="001D0910">
            <w:pPr>
              <w:pStyle w:val="CorpoTabela"/>
            </w:pPr>
            <w:r>
              <w:lastRenderedPageBreak/>
              <w:t>Regras de Negócio</w:t>
            </w:r>
          </w:p>
        </w:tc>
        <w:tc>
          <w:tcPr>
            <w:tcW w:w="65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323F95B" w14:textId="7436E7C9" w:rsidR="00A13628" w:rsidRPr="00AF41E9" w:rsidRDefault="00A13628" w:rsidP="0025364A">
            <w:pPr>
              <w:pStyle w:val="CorpoTabela"/>
              <w:jc w:val="left"/>
            </w:pPr>
          </w:p>
        </w:tc>
      </w:tr>
    </w:tbl>
    <w:p w14:paraId="2978E65D" w14:textId="7F651237" w:rsidR="0030094B" w:rsidRDefault="0030094B" w:rsidP="00AF41E9">
      <w:pPr>
        <w:ind w:firstLine="0"/>
        <w:rPr>
          <w:i/>
          <w:color w:val="0070C0"/>
        </w:rPr>
      </w:pPr>
    </w:p>
    <w:p w14:paraId="4B08A615" w14:textId="77777777" w:rsidR="004C4CFE" w:rsidRDefault="004C4CFE" w:rsidP="00AF41E9">
      <w:pPr>
        <w:ind w:firstLine="0"/>
        <w:rPr>
          <w:i/>
          <w:color w:val="0070C0"/>
        </w:rPr>
      </w:pPr>
    </w:p>
    <w:p w14:paraId="25D855C9" w14:textId="77777777" w:rsidR="004C4CFE" w:rsidRDefault="004C4CFE" w:rsidP="00AF41E9">
      <w:pPr>
        <w:ind w:firstLine="0"/>
        <w:rPr>
          <w:i/>
          <w:color w:val="0070C0"/>
        </w:rPr>
      </w:pPr>
    </w:p>
    <w:p w14:paraId="775FD7E8" w14:textId="77777777" w:rsidR="004C4CFE" w:rsidRDefault="004C4CFE" w:rsidP="00AF41E9">
      <w:pPr>
        <w:ind w:firstLine="0"/>
        <w:rPr>
          <w:i/>
          <w:color w:val="0070C0"/>
        </w:rPr>
      </w:pPr>
    </w:p>
    <w:p w14:paraId="548D1B61" w14:textId="77777777" w:rsidR="002E2CCF" w:rsidRDefault="002E2CCF" w:rsidP="00AF41E9">
      <w:pPr>
        <w:ind w:firstLine="0"/>
        <w:rPr>
          <w:i/>
          <w:color w:val="0070C0"/>
        </w:rPr>
      </w:pPr>
    </w:p>
    <w:p w14:paraId="44602C62" w14:textId="77777777" w:rsidR="002E2CCF" w:rsidRDefault="002E2CCF" w:rsidP="00AF41E9">
      <w:pPr>
        <w:ind w:firstLine="0"/>
        <w:rPr>
          <w:i/>
          <w:color w:val="0070C0"/>
        </w:rPr>
      </w:pPr>
    </w:p>
    <w:p w14:paraId="389384C4" w14:textId="77777777" w:rsidR="002E2CCF" w:rsidRDefault="002E2CCF" w:rsidP="00AF41E9">
      <w:pPr>
        <w:ind w:firstLine="0"/>
        <w:rPr>
          <w:i/>
          <w:color w:val="0070C0"/>
        </w:rPr>
      </w:pPr>
    </w:p>
    <w:p w14:paraId="0E5932E4" w14:textId="77777777" w:rsidR="002E2CCF" w:rsidRDefault="002E2CCF" w:rsidP="00AF41E9">
      <w:pPr>
        <w:ind w:firstLine="0"/>
        <w:rPr>
          <w:i/>
          <w:color w:val="0070C0"/>
        </w:rPr>
      </w:pPr>
    </w:p>
    <w:p w14:paraId="0F020695" w14:textId="77777777" w:rsidR="002E2CCF" w:rsidRDefault="002E2CCF" w:rsidP="00AF41E9">
      <w:pPr>
        <w:ind w:firstLine="0"/>
        <w:rPr>
          <w:i/>
          <w:color w:val="0070C0"/>
        </w:rPr>
      </w:pPr>
    </w:p>
    <w:p w14:paraId="2A175C8F" w14:textId="77777777" w:rsidR="004C4CFE" w:rsidRPr="003038E0" w:rsidRDefault="004C4CFE" w:rsidP="00AF41E9">
      <w:pPr>
        <w:ind w:firstLine="0"/>
        <w:rPr>
          <w:i/>
          <w:color w:val="0070C0"/>
        </w:rPr>
      </w:pPr>
    </w:p>
    <w:tbl>
      <w:tblPr>
        <w:tblW w:w="0" w:type="auto"/>
        <w:tblInd w:w="7" w:type="dxa"/>
        <w:tblLayout w:type="fixed"/>
        <w:tblLook w:val="0000" w:firstRow="0" w:lastRow="0" w:firstColumn="0" w:lastColumn="0" w:noHBand="0" w:noVBand="0"/>
      </w:tblPr>
      <w:tblGrid>
        <w:gridCol w:w="2624"/>
        <w:gridCol w:w="6488"/>
      </w:tblGrid>
      <w:tr w:rsidR="0057094F" w14:paraId="7FAD7007" w14:textId="77777777" w:rsidTr="768AA4C2">
        <w:trPr>
          <w:trHeight w:val="453"/>
        </w:trPr>
        <w:tc>
          <w:tcPr>
            <w:tcW w:w="91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9E91E72" w14:textId="188C6040" w:rsidR="0057094F" w:rsidRPr="003A55AC" w:rsidRDefault="768AA4C2" w:rsidP="768AA4C2">
            <w:pPr>
              <w:pStyle w:val="CasodeUso"/>
              <w:rPr>
                <w:b w:val="0"/>
                <w:bCs w:val="0"/>
                <w:color w:val="0070C0"/>
              </w:rPr>
            </w:pPr>
            <w:bookmarkStart w:id="45" w:name="_Toc478411291"/>
            <w:bookmarkStart w:id="46" w:name="_Toc499375649"/>
            <w:bookmarkStart w:id="47" w:name="_Toc499375678"/>
            <w:r>
              <w:rPr>
                <w:b w:val="0"/>
                <w:bCs w:val="0"/>
              </w:rPr>
              <w:lastRenderedPageBreak/>
              <w:t>Cadastrar Projetos</w:t>
            </w:r>
            <w:bookmarkEnd w:id="45"/>
            <w:bookmarkEnd w:id="46"/>
            <w:bookmarkEnd w:id="47"/>
          </w:p>
        </w:tc>
      </w:tr>
      <w:tr w:rsidR="0057094F" w14:paraId="39D6E2D0" w14:textId="77777777" w:rsidTr="768AA4C2">
        <w:trPr>
          <w:trHeight w:val="421"/>
        </w:trPr>
        <w:tc>
          <w:tcPr>
            <w:tcW w:w="911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DE68DF3" w14:textId="77777777" w:rsidR="0057094F" w:rsidRPr="0057094F" w:rsidRDefault="768AA4C2" w:rsidP="768AA4C2">
            <w:pPr>
              <w:snapToGrid w:val="0"/>
              <w:ind w:firstLine="0"/>
              <w:rPr>
                <w:color w:val="0070C0"/>
              </w:rPr>
            </w:pPr>
            <w:r>
              <w:t>Abertura da ordem de serviço.</w:t>
            </w:r>
          </w:p>
        </w:tc>
      </w:tr>
      <w:tr w:rsidR="00B422BA" w14:paraId="0AAC3863" w14:textId="77777777" w:rsidTr="768AA4C2">
        <w:trPr>
          <w:trHeight w:val="2451"/>
        </w:trPr>
        <w:tc>
          <w:tcPr>
            <w:tcW w:w="2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59A2925" w14:textId="77777777" w:rsidR="00B422BA" w:rsidRDefault="768AA4C2" w:rsidP="00F91ABF">
            <w:pPr>
              <w:pStyle w:val="CorpoTabela"/>
            </w:pPr>
            <w:r>
              <w:t>Fluxo Principal</w:t>
            </w:r>
          </w:p>
        </w:tc>
        <w:tc>
          <w:tcPr>
            <w:tcW w:w="6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5A5CA96" w14:textId="575CA71A" w:rsidR="004C4CFE" w:rsidRDefault="768AA4C2" w:rsidP="42801626">
            <w:pPr>
              <w:pStyle w:val="CorpoTabela"/>
              <w:numPr>
                <w:ilvl w:val="0"/>
                <w:numId w:val="19"/>
              </w:numPr>
            </w:pPr>
            <w:r>
              <w:t>O Usuário solicita cadastrar mais um projeto.</w:t>
            </w:r>
          </w:p>
          <w:p w14:paraId="46D72848" w14:textId="54946987" w:rsidR="004C4CFE" w:rsidRDefault="768AA4C2" w:rsidP="42801626">
            <w:pPr>
              <w:numPr>
                <w:ilvl w:val="0"/>
                <w:numId w:val="19"/>
              </w:numPr>
            </w:pPr>
            <w:r>
              <w:t xml:space="preserve"> O exibe a tela para cadastro de projeto com a lista dos projetos cadastrados e permite ao usuário alterar, excluir e incluir um novo estudante.</w:t>
            </w:r>
          </w:p>
          <w:p w14:paraId="30C227FF" w14:textId="102A77FD" w:rsidR="004C4CFE" w:rsidRDefault="768AA4C2" w:rsidP="42801626">
            <w:pPr>
              <w:numPr>
                <w:ilvl w:val="0"/>
                <w:numId w:val="19"/>
              </w:numPr>
            </w:pPr>
            <w:r>
              <w:t>Caso de uso encerra.</w:t>
            </w:r>
          </w:p>
        </w:tc>
      </w:tr>
      <w:tr w:rsidR="00B422BA" w14:paraId="26C392B0" w14:textId="77777777" w:rsidTr="768AA4C2">
        <w:trPr>
          <w:trHeight w:val="1395"/>
        </w:trPr>
        <w:tc>
          <w:tcPr>
            <w:tcW w:w="2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C15BE5F" w14:textId="77777777" w:rsidR="00B422BA" w:rsidRDefault="768AA4C2" w:rsidP="00F91ABF">
            <w:pPr>
              <w:pStyle w:val="CorpoTabela"/>
            </w:pPr>
            <w:r>
              <w:t>Fluxos Alternativos</w:t>
            </w:r>
          </w:p>
        </w:tc>
        <w:tc>
          <w:tcPr>
            <w:tcW w:w="6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4F6BE0F" w14:textId="4E0E8E55" w:rsidR="00E50398" w:rsidRDefault="768AA4C2" w:rsidP="42801626">
            <w:pPr>
              <w:pStyle w:val="PargrafodaLista"/>
              <w:numPr>
                <w:ilvl w:val="0"/>
                <w:numId w:val="2"/>
              </w:numPr>
            </w:pPr>
            <w:r>
              <w:t>Fluxo Alternativo (2): Cadastrar Novo Projeto</w:t>
            </w:r>
          </w:p>
          <w:p w14:paraId="46A9020C" w14:textId="6BD82974" w:rsidR="00E50398" w:rsidRDefault="768AA4C2" w:rsidP="42801626">
            <w:r>
              <w:t>a) Usuário preenche todos os campos e clica no botão cadastrar.</w:t>
            </w:r>
          </w:p>
          <w:p w14:paraId="5BE2B254" w14:textId="5CD5EB0C" w:rsidR="00E50398" w:rsidRDefault="768AA4C2" w:rsidP="42801626">
            <w:r>
              <w:t>b) Sistema grava os dados e exibe da tabela e retorna ao passo 2.</w:t>
            </w:r>
          </w:p>
          <w:p w14:paraId="3420EFEB" w14:textId="7E68A1AB" w:rsidR="00E50398" w:rsidRDefault="42801626" w:rsidP="42801626">
            <w:r w:rsidRPr="42801626">
              <w:t xml:space="preserve"> </w:t>
            </w:r>
          </w:p>
          <w:p w14:paraId="1FBE3EE5" w14:textId="3DF40FB4" w:rsidR="00E50398" w:rsidRDefault="768AA4C2" w:rsidP="42801626">
            <w:pPr>
              <w:ind w:left="360" w:firstLine="0"/>
            </w:pPr>
            <w:r>
              <w:t xml:space="preserve">     Fluxo Alternativo (2): Alterar Projeto</w:t>
            </w:r>
          </w:p>
          <w:p w14:paraId="7F277B52" w14:textId="7E45E50C" w:rsidR="00E50398" w:rsidRDefault="768AA4C2" w:rsidP="42801626">
            <w:r>
              <w:t>a) Usuário seleciona a linha da tabela com dados do projeto que será modificado.</w:t>
            </w:r>
          </w:p>
          <w:p w14:paraId="1328CA96" w14:textId="0FAF7EA7" w:rsidR="00E50398" w:rsidRDefault="768AA4C2" w:rsidP="42801626">
            <w:r>
              <w:t>b) Preenche os campos com dados novos que serão alterados e clica no notão alterar.</w:t>
            </w:r>
          </w:p>
          <w:p w14:paraId="515F7A84" w14:textId="52AD5B3C" w:rsidR="00E50398" w:rsidRDefault="768AA4C2" w:rsidP="42801626">
            <w:r>
              <w:t>c) Sistema substitui os dados e exibe os dados alterados na tabela de projetos e retorna ao passo 2.</w:t>
            </w:r>
          </w:p>
          <w:p w14:paraId="6FAEBE83" w14:textId="6A689DB0" w:rsidR="00E50398" w:rsidRDefault="42801626" w:rsidP="42801626">
            <w:r w:rsidRPr="42801626">
              <w:lastRenderedPageBreak/>
              <w:t xml:space="preserve"> </w:t>
            </w:r>
          </w:p>
          <w:p w14:paraId="042852B0" w14:textId="7BCE5797" w:rsidR="00E50398" w:rsidRDefault="768AA4C2" w:rsidP="42801626">
            <w:r>
              <w:t>Fluxo Alternativo (2): Excluir Projeto</w:t>
            </w:r>
          </w:p>
          <w:p w14:paraId="7B2B1D26" w14:textId="07CFDFFF" w:rsidR="00E50398" w:rsidRDefault="768AA4C2" w:rsidP="42801626">
            <w:r>
              <w:t>a) Usuário seleciona linha da tabela com dados do projeto que será excluído.</w:t>
            </w:r>
          </w:p>
          <w:p w14:paraId="043C5195" w14:textId="2C65B6D5" w:rsidR="00E50398" w:rsidRDefault="768AA4C2" w:rsidP="42801626">
            <w:r>
              <w:t>b) Usuário clica no botão excluir.</w:t>
            </w:r>
          </w:p>
          <w:p w14:paraId="105E8029" w14:textId="7CFB2F37" w:rsidR="00E50398" w:rsidRDefault="768AA4C2" w:rsidP="00BC79D4">
            <w:pPr>
              <w:pStyle w:val="CorpoTabela"/>
              <w:jc w:val="left"/>
            </w:pPr>
            <w:r>
              <w:t xml:space="preserve">           c) Sistema Exclui dados e retira da tabela a linha excluída.</w:t>
            </w:r>
          </w:p>
        </w:tc>
      </w:tr>
      <w:tr w:rsidR="00B422BA" w14:paraId="0A88F421" w14:textId="77777777" w:rsidTr="768AA4C2">
        <w:trPr>
          <w:trHeight w:val="870"/>
        </w:trPr>
        <w:tc>
          <w:tcPr>
            <w:tcW w:w="26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78605FD" w14:textId="77777777" w:rsidR="00B422BA" w:rsidRDefault="768AA4C2" w:rsidP="00F91ABF">
            <w:pPr>
              <w:pStyle w:val="CorpoTabela"/>
            </w:pPr>
            <w:r>
              <w:lastRenderedPageBreak/>
              <w:t>Regras de Negócio</w:t>
            </w:r>
          </w:p>
        </w:tc>
        <w:tc>
          <w:tcPr>
            <w:tcW w:w="6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83770D" w14:textId="7966FEFB" w:rsidR="003A55AC" w:rsidRPr="003A55AC" w:rsidRDefault="003A55AC" w:rsidP="004C4CFE">
            <w:pPr>
              <w:pStyle w:val="CorpoTabela"/>
              <w:rPr>
                <w:color w:val="000000" w:themeColor="text1"/>
              </w:rPr>
            </w:pPr>
          </w:p>
        </w:tc>
      </w:tr>
    </w:tbl>
    <w:p w14:paraId="3837B9BE" w14:textId="77777777" w:rsidR="00EC139B" w:rsidRDefault="00EC139B" w:rsidP="005C22A8">
      <w:pPr>
        <w:ind w:firstLine="0"/>
      </w:pPr>
      <w:bookmarkStart w:id="48" w:name="__RefHeading__4063_1571353668"/>
      <w:bookmarkStart w:id="49" w:name="_Toc478411292"/>
      <w:bookmarkEnd w:id="48"/>
    </w:p>
    <w:p w14:paraId="1489F0A8" w14:textId="77777777" w:rsidR="00E50398" w:rsidRDefault="00E50398" w:rsidP="005C22A8">
      <w:pPr>
        <w:ind w:firstLine="0"/>
      </w:pPr>
    </w:p>
    <w:p w14:paraId="0AE2087E" w14:textId="77777777" w:rsidR="00E50398" w:rsidRDefault="00E50398" w:rsidP="005C22A8">
      <w:pPr>
        <w:ind w:firstLine="0"/>
      </w:pPr>
    </w:p>
    <w:p w14:paraId="1DD356F3" w14:textId="77777777" w:rsidR="007229DD" w:rsidRDefault="007229DD" w:rsidP="00A13C0A">
      <w:pPr>
        <w:ind w:firstLine="0"/>
      </w:pPr>
    </w:p>
    <w:p w14:paraId="2ADE23D2" w14:textId="77777777" w:rsidR="00D328E8" w:rsidRDefault="00D328E8" w:rsidP="00A13C0A">
      <w:pPr>
        <w:ind w:firstLine="0"/>
      </w:pPr>
    </w:p>
    <w:p w14:paraId="2710F3A0" w14:textId="77777777" w:rsidR="00D328E8" w:rsidRDefault="00D328E8" w:rsidP="00A13C0A">
      <w:pPr>
        <w:ind w:firstLine="0"/>
      </w:pPr>
    </w:p>
    <w:p w14:paraId="505F0DC7" w14:textId="77777777" w:rsidR="00D328E8" w:rsidRDefault="00D328E8" w:rsidP="00A13C0A">
      <w:pPr>
        <w:ind w:firstLine="0"/>
      </w:pPr>
    </w:p>
    <w:p w14:paraId="69A05E29" w14:textId="77777777" w:rsidR="00D328E8" w:rsidRDefault="00D328E8" w:rsidP="00A13C0A">
      <w:pPr>
        <w:ind w:firstLine="0"/>
      </w:pPr>
    </w:p>
    <w:p w14:paraId="4849470D" w14:textId="77777777" w:rsidR="00D328E8" w:rsidRDefault="00D328E8" w:rsidP="00A13C0A">
      <w:pPr>
        <w:ind w:firstLine="0"/>
      </w:pPr>
    </w:p>
    <w:p w14:paraId="43BC5C00" w14:textId="77777777" w:rsidR="00E41C63" w:rsidRPr="003A55AC" w:rsidRDefault="00E41C63" w:rsidP="007229DD">
      <w:pPr>
        <w:ind w:firstLine="0"/>
      </w:pPr>
    </w:p>
    <w:p w14:paraId="65F548F8" w14:textId="2C14B1EC" w:rsidR="42801626" w:rsidRDefault="42801626" w:rsidP="42801626">
      <w:pPr>
        <w:ind w:firstLine="0"/>
      </w:pPr>
    </w:p>
    <w:p w14:paraId="08917D9E" w14:textId="77777777" w:rsidR="00B422BA" w:rsidRDefault="768AA4C2" w:rsidP="005337D7">
      <w:pPr>
        <w:pStyle w:val="Ttulo1"/>
      </w:pPr>
      <w:bookmarkStart w:id="50" w:name="_Toc499375650"/>
      <w:bookmarkStart w:id="51" w:name="_Toc499375679"/>
      <w:r>
        <w:lastRenderedPageBreak/>
        <w:t>VISÃO DE DOMÍNIO</w:t>
      </w:r>
      <w:bookmarkEnd w:id="49"/>
      <w:bookmarkEnd w:id="50"/>
      <w:bookmarkEnd w:id="51"/>
    </w:p>
    <w:p w14:paraId="6EF70CB4" w14:textId="33362C8F" w:rsidR="00CD5F68" w:rsidRPr="0073529A" w:rsidRDefault="768AA4C2" w:rsidP="0073529A">
      <w:pPr>
        <w:pStyle w:val="Ttulo2"/>
      </w:pPr>
      <w:bookmarkStart w:id="52" w:name="__RefHeading__4065_1571353668"/>
      <w:bookmarkStart w:id="53" w:name="_Toc478411293"/>
      <w:bookmarkStart w:id="54" w:name="_Toc499375651"/>
      <w:bookmarkStart w:id="55" w:name="_Toc499375680"/>
      <w:bookmarkEnd w:id="52"/>
      <w:r>
        <w:t>Dicionário de classes de domínio</w:t>
      </w:r>
      <w:bookmarkEnd w:id="53"/>
      <w:bookmarkEnd w:id="54"/>
      <w:bookmarkEnd w:id="55"/>
    </w:p>
    <w:p w14:paraId="6509050E" w14:textId="09C5B49A" w:rsidR="00C64499" w:rsidRDefault="768AA4C2" w:rsidP="00C64499">
      <w:r>
        <w:t>Nesse diagrama, os domínios ficam detalhados de acordo com cada relacionamento das respectivas classes existentes no sistema o usuário ao solicitar na página principal o cadastro de um estudante em seguida irá aparecer a tela de cadastro de estudantes onde irá conter todos os atributos existentes nas classes curso e estudante em forma de campos para serem preenchidos onde nessa tela contem três botões de operações cadastrar, alterar e excluir os estudantes.</w:t>
      </w:r>
    </w:p>
    <w:p w14:paraId="61A1E748" w14:textId="00AE40EE" w:rsidR="00707486" w:rsidRDefault="768AA4C2" w:rsidP="768AA4C2">
      <w:pPr>
        <w:rPr>
          <w:color w:val="0070C0"/>
        </w:rPr>
      </w:pPr>
      <w:r>
        <w:t>O usuário solicitando cadastro de projetos irá aparecer a tela cadastrar projetos ontem contém todos os atributos existentes nas classes projetos e orientador em forma de campos para serem preenchidos e três botões de operações cadastrar, alterar e excluir projetos.</w:t>
      </w:r>
    </w:p>
    <w:p w14:paraId="614766E8" w14:textId="77777777" w:rsidR="002E2CCF" w:rsidRDefault="002E2CCF" w:rsidP="00CD5F68">
      <w:pPr>
        <w:rPr>
          <w:color w:val="0070C0"/>
        </w:rPr>
      </w:pPr>
    </w:p>
    <w:p w14:paraId="0B43CF7D" w14:textId="77777777" w:rsidR="002E2CCF" w:rsidRDefault="002E2CCF" w:rsidP="00CD5F68">
      <w:pPr>
        <w:rPr>
          <w:color w:val="0070C0"/>
        </w:rPr>
      </w:pPr>
    </w:p>
    <w:p w14:paraId="437BB5E4" w14:textId="77777777" w:rsidR="002E2CCF" w:rsidRDefault="002E2CCF" w:rsidP="00CD5F68">
      <w:pPr>
        <w:rPr>
          <w:color w:val="0070C0"/>
        </w:rPr>
      </w:pPr>
    </w:p>
    <w:p w14:paraId="7BFDD09A" w14:textId="77777777" w:rsidR="002E2CCF" w:rsidRDefault="002E2CCF" w:rsidP="00CD5F68">
      <w:pPr>
        <w:rPr>
          <w:color w:val="0070C0"/>
        </w:rPr>
      </w:pPr>
    </w:p>
    <w:p w14:paraId="5338AFE9" w14:textId="77777777" w:rsidR="002E2CCF" w:rsidRDefault="002E2CCF" w:rsidP="00CD5F68">
      <w:pPr>
        <w:rPr>
          <w:color w:val="0070C0"/>
        </w:rPr>
      </w:pPr>
    </w:p>
    <w:p w14:paraId="35528ED8" w14:textId="77777777" w:rsidR="00807CEC" w:rsidRDefault="00807CEC" w:rsidP="00CD5F68">
      <w:pPr>
        <w:rPr>
          <w:color w:val="0070C0"/>
        </w:rPr>
      </w:pPr>
    </w:p>
    <w:p w14:paraId="3B3EC89D" w14:textId="77777777" w:rsidR="00807CEC" w:rsidRDefault="00807CEC" w:rsidP="00CD5F68">
      <w:pPr>
        <w:rPr>
          <w:color w:val="0070C0"/>
        </w:rPr>
      </w:pPr>
    </w:p>
    <w:p w14:paraId="72A30832" w14:textId="77777777" w:rsidR="00807CEC" w:rsidRDefault="00807CEC" w:rsidP="00CD5F68">
      <w:pPr>
        <w:rPr>
          <w:color w:val="0070C0"/>
        </w:rPr>
      </w:pPr>
    </w:p>
    <w:p w14:paraId="737E6C35" w14:textId="77777777" w:rsidR="00807CEC" w:rsidRDefault="00807CEC" w:rsidP="00CD5F68">
      <w:pPr>
        <w:rPr>
          <w:color w:val="0070C0"/>
        </w:rPr>
      </w:pPr>
    </w:p>
    <w:p w14:paraId="540A2BCF" w14:textId="77777777" w:rsidR="00807CEC" w:rsidRPr="000E3CE4" w:rsidRDefault="00807CEC" w:rsidP="00CD5F68">
      <w:pPr>
        <w:rPr>
          <w:color w:val="0070C0"/>
        </w:rPr>
      </w:pPr>
    </w:p>
    <w:p w14:paraId="11E489EF" w14:textId="30A5478A" w:rsidR="003C6B6E" w:rsidRDefault="768AA4C2" w:rsidP="0073529A">
      <w:pPr>
        <w:pStyle w:val="Ttulo2"/>
      </w:pPr>
      <w:bookmarkStart w:id="56" w:name="_Toc478411294"/>
      <w:bookmarkStart w:id="57" w:name="_Toc499375652"/>
      <w:bookmarkStart w:id="58" w:name="_Toc499375681"/>
      <w:r>
        <w:lastRenderedPageBreak/>
        <w:t>Diagrama de Classes de Domínio</w:t>
      </w:r>
      <w:bookmarkStart w:id="59" w:name="__RefHeading__588_2027145754"/>
      <w:bookmarkStart w:id="60" w:name="__RefHeading__4041_1571353668"/>
      <w:bookmarkEnd w:id="56"/>
      <w:bookmarkEnd w:id="57"/>
      <w:bookmarkEnd w:id="58"/>
      <w:bookmarkEnd w:id="59"/>
      <w:bookmarkEnd w:id="60"/>
    </w:p>
    <w:p w14:paraId="119499AC" w14:textId="2BC5241F" w:rsidR="004D2C6D" w:rsidRPr="004D2C6D" w:rsidRDefault="768AA4C2" w:rsidP="007219F6">
      <w:pPr>
        <w:jc w:val="center"/>
      </w:pPr>
      <w:r>
        <w:t>Figura 3 – Diagrama de Classe</w:t>
      </w:r>
    </w:p>
    <w:p w14:paraId="20D70E0D" w14:textId="61785EFD" w:rsidR="003C6B6E" w:rsidRDefault="00C64499" w:rsidP="00C64499">
      <w:pPr>
        <w:rPr>
          <w:color w:val="0070C0"/>
        </w:rPr>
      </w:pPr>
      <w:r w:rsidRPr="00C64499">
        <w:rPr>
          <w:noProof/>
          <w:color w:val="0070C0"/>
          <w:lang w:eastAsia="pt-BR"/>
        </w:rPr>
        <w:drawing>
          <wp:inline distT="0" distB="0" distL="0" distR="0" wp14:anchorId="18DE74C6" wp14:editId="123E8B8B">
            <wp:extent cx="5760085" cy="4245149"/>
            <wp:effectExtent l="0" t="0" r="0" b="3175"/>
            <wp:docPr id="1" name="Imagem 1" descr="C:\Users\adilson\Desktop\Class Diagram - Sistema Iniciação Ciêntif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lson\Desktop\Class Diagram - Sistema Iniciação Ciêntific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4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9589B" w14:textId="2FD49FF2" w:rsidR="004D2C6D" w:rsidRPr="00834574" w:rsidRDefault="540C437D" w:rsidP="540C437D">
      <w:pPr>
        <w:ind w:firstLine="0"/>
        <w:jc w:val="center"/>
        <w:rPr>
          <w:i/>
          <w:iCs/>
          <w:sz w:val="20"/>
          <w:szCs w:val="20"/>
        </w:rPr>
      </w:pPr>
      <w:r w:rsidRPr="540C437D">
        <w:rPr>
          <w:i/>
          <w:iCs/>
          <w:sz w:val="20"/>
          <w:szCs w:val="20"/>
        </w:rPr>
        <w:t>Fonte: Astah 2017 Acesso em nov.2017</w:t>
      </w:r>
    </w:p>
    <w:p w14:paraId="7EAC7B24" w14:textId="77777777" w:rsidR="003C6B6E" w:rsidRDefault="003C6B6E" w:rsidP="000D72B0">
      <w:pPr>
        <w:rPr>
          <w:color w:val="0070C0"/>
        </w:rPr>
      </w:pPr>
    </w:p>
    <w:p w14:paraId="17E151C2" w14:textId="77777777" w:rsidR="00C23FC4" w:rsidRPr="000E3CE4" w:rsidRDefault="00C23FC4" w:rsidP="000D72B0">
      <w:pPr>
        <w:rPr>
          <w:color w:val="0070C0"/>
        </w:rPr>
      </w:pPr>
    </w:p>
    <w:p w14:paraId="7956DE64" w14:textId="77777777" w:rsidR="000D72B0" w:rsidRDefault="768AA4C2" w:rsidP="000D72B0">
      <w:pPr>
        <w:pStyle w:val="Ttulo1"/>
      </w:pPr>
      <w:bookmarkStart w:id="61" w:name="_Toc478411295"/>
      <w:bookmarkStart w:id="62" w:name="_Toc499375653"/>
      <w:bookmarkStart w:id="63" w:name="_Toc499375682"/>
      <w:r>
        <w:lastRenderedPageBreak/>
        <w:t>VISÃO DE INTERAÇÃO DE OBJETOS</w:t>
      </w:r>
      <w:bookmarkEnd w:id="61"/>
      <w:bookmarkEnd w:id="62"/>
      <w:bookmarkEnd w:id="63"/>
    </w:p>
    <w:p w14:paraId="5752F153" w14:textId="40D09AD0" w:rsidR="009C0B35" w:rsidRDefault="768AA4C2" w:rsidP="009C0B35">
      <w:pPr>
        <w:pStyle w:val="Ttulo2"/>
      </w:pPr>
      <w:bookmarkStart w:id="64" w:name="_Toc499375654"/>
      <w:bookmarkStart w:id="65" w:name="_Toc499375683"/>
      <w:r>
        <w:t>Diagrama de Sequência: Cadastrar Estudante</w:t>
      </w:r>
      <w:bookmarkEnd w:id="64"/>
      <w:bookmarkEnd w:id="65"/>
    </w:p>
    <w:p w14:paraId="338295A0" w14:textId="23FB4EDE" w:rsidR="00C23FC4" w:rsidRPr="00A13628" w:rsidRDefault="768AA4C2" w:rsidP="00C23FC4">
      <w:pPr>
        <w:jc w:val="center"/>
      </w:pPr>
      <w:r>
        <w:t>Figura 4 – Diagrama de Sequência: Cadastrar Estudante</w:t>
      </w:r>
    </w:p>
    <w:p w14:paraId="7441B59E" w14:textId="77777777" w:rsidR="00C23FC4" w:rsidRPr="00C23FC4" w:rsidRDefault="00C23FC4" w:rsidP="00C23FC4"/>
    <w:p w14:paraId="189C5DAF" w14:textId="3039C9CF" w:rsidR="009C0B35" w:rsidRDefault="009C0B35" w:rsidP="009C0B35">
      <w:r>
        <w:rPr>
          <w:noProof/>
          <w:lang w:eastAsia="pt-BR"/>
        </w:rPr>
        <w:drawing>
          <wp:inline distT="0" distB="0" distL="0" distR="0" wp14:anchorId="469BCF82" wp14:editId="67BE8A4E">
            <wp:extent cx="5362575" cy="2933700"/>
            <wp:effectExtent l="0" t="0" r="0" b="0"/>
            <wp:docPr id="209875720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C6FF" w14:textId="4DA202B2" w:rsidR="00C23FC4" w:rsidRPr="00A13628" w:rsidRDefault="540C437D" w:rsidP="540C437D">
      <w:pPr>
        <w:ind w:firstLine="0"/>
        <w:jc w:val="center"/>
        <w:rPr>
          <w:i/>
          <w:iCs/>
          <w:sz w:val="20"/>
          <w:szCs w:val="20"/>
        </w:rPr>
      </w:pPr>
      <w:r w:rsidRPr="540C437D">
        <w:rPr>
          <w:i/>
          <w:iCs/>
          <w:sz w:val="20"/>
          <w:szCs w:val="20"/>
        </w:rPr>
        <w:t>Fonte: Astah 2017 Acesso em nov.2017</w:t>
      </w:r>
    </w:p>
    <w:p w14:paraId="7A531D79" w14:textId="77777777" w:rsidR="009C0B35" w:rsidRDefault="009C0B35" w:rsidP="009C0B35"/>
    <w:p w14:paraId="200A8AC8" w14:textId="77777777" w:rsidR="009C0B35" w:rsidRDefault="009C0B35" w:rsidP="007219F6">
      <w:pPr>
        <w:ind w:firstLine="0"/>
      </w:pPr>
    </w:p>
    <w:p w14:paraId="1ED9A2B6" w14:textId="77777777" w:rsidR="00A03384" w:rsidRDefault="00A03384" w:rsidP="007219F6">
      <w:pPr>
        <w:ind w:firstLine="0"/>
      </w:pPr>
    </w:p>
    <w:p w14:paraId="1E43E308" w14:textId="77777777" w:rsidR="00A03384" w:rsidRDefault="00A03384" w:rsidP="007219F6">
      <w:pPr>
        <w:ind w:firstLine="0"/>
      </w:pPr>
    </w:p>
    <w:p w14:paraId="2D696540" w14:textId="77777777" w:rsidR="00A03384" w:rsidRPr="009C0B35" w:rsidRDefault="00A03384" w:rsidP="007219F6">
      <w:pPr>
        <w:ind w:firstLine="0"/>
      </w:pPr>
    </w:p>
    <w:p w14:paraId="6AA361EA" w14:textId="60CAF509" w:rsidR="009C0B35" w:rsidRDefault="768AA4C2" w:rsidP="009C0B35">
      <w:pPr>
        <w:pStyle w:val="Ttulo2"/>
      </w:pPr>
      <w:bookmarkStart w:id="66" w:name="_Toc499375655"/>
      <w:bookmarkStart w:id="67" w:name="_Toc499375684"/>
      <w:r>
        <w:lastRenderedPageBreak/>
        <w:t>Diagrama de Sequência: Cadastro Projeto</w:t>
      </w:r>
      <w:bookmarkEnd w:id="66"/>
      <w:bookmarkEnd w:id="67"/>
    </w:p>
    <w:p w14:paraId="22604EB9" w14:textId="7460F152" w:rsidR="00C23FC4" w:rsidRPr="00A13628" w:rsidRDefault="768AA4C2" w:rsidP="00C23FC4">
      <w:pPr>
        <w:jc w:val="center"/>
      </w:pPr>
      <w:r>
        <w:t>Figura 5 – Diagrama de Sequência: Cadastrar Projeto</w:t>
      </w:r>
    </w:p>
    <w:p w14:paraId="7A099A6A" w14:textId="77777777" w:rsidR="00C23FC4" w:rsidRPr="00C23FC4" w:rsidRDefault="00C23FC4" w:rsidP="00C23FC4"/>
    <w:p w14:paraId="750B1526" w14:textId="20FBDE12" w:rsidR="009C0B35" w:rsidRDefault="009C0B35" w:rsidP="00C23FC4">
      <w:r>
        <w:rPr>
          <w:noProof/>
          <w:lang w:eastAsia="pt-BR"/>
        </w:rPr>
        <w:drawing>
          <wp:inline distT="0" distB="0" distL="0" distR="0" wp14:anchorId="0261E17C" wp14:editId="436D780C">
            <wp:extent cx="6117882" cy="3240000"/>
            <wp:effectExtent l="0" t="0" r="0" b="0"/>
            <wp:docPr id="176177256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882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C6ED5" w14:textId="601F90F7" w:rsidR="001B0D87" w:rsidRDefault="001B0D87" w:rsidP="42801626">
      <w:pPr>
        <w:ind w:firstLine="0"/>
        <w:rPr>
          <w:i/>
          <w:sz w:val="20"/>
        </w:rPr>
      </w:pPr>
    </w:p>
    <w:p w14:paraId="4A961DBA" w14:textId="77777777" w:rsidR="00006842" w:rsidRDefault="00006842" w:rsidP="00936CD1">
      <w:pPr>
        <w:ind w:firstLine="0"/>
        <w:jc w:val="center"/>
        <w:rPr>
          <w:i/>
          <w:sz w:val="20"/>
        </w:rPr>
      </w:pPr>
    </w:p>
    <w:p w14:paraId="5BC396D5" w14:textId="77777777" w:rsidR="00C64499" w:rsidRDefault="00C64499" w:rsidP="00936CD1">
      <w:pPr>
        <w:ind w:firstLine="0"/>
        <w:jc w:val="center"/>
        <w:rPr>
          <w:i/>
          <w:sz w:val="20"/>
        </w:rPr>
      </w:pPr>
    </w:p>
    <w:p w14:paraId="797E3F05" w14:textId="77777777" w:rsidR="00C64499" w:rsidRDefault="00C64499" w:rsidP="00936CD1">
      <w:pPr>
        <w:ind w:firstLine="0"/>
        <w:jc w:val="center"/>
        <w:rPr>
          <w:i/>
          <w:sz w:val="20"/>
        </w:rPr>
      </w:pPr>
    </w:p>
    <w:p w14:paraId="7B449441" w14:textId="77777777" w:rsidR="00C64499" w:rsidRDefault="00C64499" w:rsidP="00936CD1">
      <w:pPr>
        <w:ind w:firstLine="0"/>
        <w:jc w:val="center"/>
        <w:rPr>
          <w:i/>
          <w:sz w:val="20"/>
        </w:rPr>
      </w:pPr>
    </w:p>
    <w:p w14:paraId="10F8821E" w14:textId="77777777" w:rsidR="00C64499" w:rsidRDefault="00C64499" w:rsidP="00936CD1">
      <w:pPr>
        <w:ind w:firstLine="0"/>
        <w:jc w:val="center"/>
        <w:rPr>
          <w:i/>
          <w:sz w:val="20"/>
        </w:rPr>
      </w:pPr>
    </w:p>
    <w:p w14:paraId="28A48028" w14:textId="77777777" w:rsidR="00C64499" w:rsidRDefault="00C64499" w:rsidP="00936CD1">
      <w:pPr>
        <w:ind w:firstLine="0"/>
        <w:jc w:val="center"/>
        <w:rPr>
          <w:i/>
          <w:sz w:val="20"/>
        </w:rPr>
      </w:pPr>
    </w:p>
    <w:p w14:paraId="49D54E68" w14:textId="77777777" w:rsidR="00C64499" w:rsidRDefault="00C64499" w:rsidP="00936CD1">
      <w:pPr>
        <w:ind w:firstLine="0"/>
        <w:jc w:val="center"/>
        <w:rPr>
          <w:i/>
          <w:sz w:val="20"/>
        </w:rPr>
      </w:pPr>
    </w:p>
    <w:p w14:paraId="172DB763" w14:textId="77777777" w:rsidR="00C64499" w:rsidRDefault="00C64499" w:rsidP="00936CD1">
      <w:pPr>
        <w:ind w:firstLine="0"/>
        <w:jc w:val="center"/>
        <w:rPr>
          <w:i/>
          <w:sz w:val="20"/>
        </w:rPr>
      </w:pPr>
    </w:p>
    <w:p w14:paraId="7BFF3DAF" w14:textId="77777777" w:rsidR="00006842" w:rsidRPr="00936CD1" w:rsidRDefault="00006842" w:rsidP="00936CD1">
      <w:pPr>
        <w:ind w:firstLine="0"/>
        <w:jc w:val="center"/>
        <w:rPr>
          <w:i/>
          <w:sz w:val="20"/>
        </w:rPr>
      </w:pPr>
    </w:p>
    <w:p w14:paraId="36AEE930" w14:textId="77777777" w:rsidR="00B422BA" w:rsidRDefault="768AA4C2" w:rsidP="005337D7">
      <w:pPr>
        <w:pStyle w:val="Ttulo1"/>
      </w:pPr>
      <w:bookmarkStart w:id="68" w:name="_Toc478411298"/>
      <w:bookmarkStart w:id="69" w:name="_Toc499375656"/>
      <w:bookmarkStart w:id="70" w:name="_Toc499375685"/>
      <w:r>
        <w:t>REFERÊNCIAS BIBLIOGRÁFICAS</w:t>
      </w:r>
      <w:bookmarkEnd w:id="68"/>
      <w:bookmarkEnd w:id="69"/>
      <w:bookmarkEnd w:id="70"/>
    </w:p>
    <w:p w14:paraId="6783990F" w14:textId="0CBAF722" w:rsidR="00472115" w:rsidRPr="00472115" w:rsidRDefault="768AA4C2" w:rsidP="768AA4C2">
      <w:pPr>
        <w:pStyle w:val="Referncias"/>
        <w:ind w:firstLine="0"/>
        <w:rPr>
          <w:color w:val="auto"/>
          <w:sz w:val="28"/>
          <w:szCs w:val="28"/>
        </w:rPr>
      </w:pPr>
      <w:r w:rsidRPr="768AA4C2">
        <w:rPr>
          <w:color w:val="auto"/>
        </w:rPr>
        <w:t xml:space="preserve">Figura 01: </w:t>
      </w:r>
      <w:r w:rsidRPr="768AA4C2">
        <w:rPr>
          <w:b/>
          <w:bCs/>
          <w:color w:val="auto"/>
        </w:rPr>
        <w:t xml:space="preserve">Diagrama de Casos de Uso. </w:t>
      </w:r>
      <w:r w:rsidRPr="768AA4C2">
        <w:rPr>
          <w:color w:val="auto"/>
        </w:rPr>
        <w:t xml:space="preserve">Disponível  em : </w:t>
      </w:r>
      <w:r w:rsidRPr="768AA4C2">
        <w:rPr>
          <w:i/>
          <w:iCs/>
          <w:sz w:val="22"/>
          <w:szCs w:val="22"/>
          <w:u w:val="single"/>
        </w:rPr>
        <w:t>Astah2017-IniciaçãoCientifica</w:t>
      </w:r>
      <w:r w:rsidRPr="768AA4C2">
        <w:rPr>
          <w:color w:val="auto"/>
          <w:sz w:val="28"/>
          <w:szCs w:val="28"/>
        </w:rPr>
        <w:t xml:space="preserve"> </w:t>
      </w:r>
      <w:r w:rsidRPr="768AA4C2">
        <w:rPr>
          <w:color w:val="auto"/>
        </w:rPr>
        <w:t>Acesso (Nov.2017)</w:t>
      </w:r>
    </w:p>
    <w:p w14:paraId="47E63B8F" w14:textId="0BE80610" w:rsidR="00472115" w:rsidRPr="00472115" w:rsidRDefault="768AA4C2" w:rsidP="768AA4C2">
      <w:pPr>
        <w:pStyle w:val="Referncias"/>
        <w:ind w:firstLine="0"/>
        <w:rPr>
          <w:color w:val="auto"/>
          <w:sz w:val="28"/>
          <w:szCs w:val="28"/>
        </w:rPr>
      </w:pPr>
      <w:r w:rsidRPr="768AA4C2">
        <w:rPr>
          <w:color w:val="auto"/>
        </w:rPr>
        <w:t xml:space="preserve">Figura 02: </w:t>
      </w:r>
      <w:r w:rsidRPr="768AA4C2">
        <w:rPr>
          <w:b/>
          <w:bCs/>
          <w:color w:val="auto"/>
        </w:rPr>
        <w:t xml:space="preserve">Diagrama de Classe. </w:t>
      </w:r>
      <w:r w:rsidRPr="768AA4C2">
        <w:rPr>
          <w:color w:val="auto"/>
        </w:rPr>
        <w:t xml:space="preserve">Disponível  em : </w:t>
      </w:r>
      <w:r w:rsidRPr="768AA4C2">
        <w:rPr>
          <w:i/>
          <w:iCs/>
          <w:sz w:val="22"/>
          <w:szCs w:val="22"/>
          <w:u w:val="single"/>
        </w:rPr>
        <w:t>Astah2017-IniciaçãoCientifica</w:t>
      </w:r>
      <w:r w:rsidRPr="768AA4C2">
        <w:rPr>
          <w:color w:val="auto"/>
          <w:sz w:val="28"/>
          <w:szCs w:val="28"/>
        </w:rPr>
        <w:t xml:space="preserve"> </w:t>
      </w:r>
      <w:r w:rsidRPr="768AA4C2">
        <w:rPr>
          <w:color w:val="auto"/>
        </w:rPr>
        <w:t>Acesso (Nov.2017)</w:t>
      </w:r>
    </w:p>
    <w:p w14:paraId="1A37DE8E" w14:textId="4B49BFBF" w:rsidR="00472115" w:rsidRDefault="768AA4C2" w:rsidP="768AA4C2">
      <w:pPr>
        <w:pStyle w:val="Referncias"/>
        <w:ind w:firstLine="0"/>
        <w:rPr>
          <w:color w:val="auto"/>
        </w:rPr>
      </w:pPr>
      <w:r w:rsidRPr="768AA4C2">
        <w:rPr>
          <w:color w:val="auto"/>
        </w:rPr>
        <w:t xml:space="preserve">Figura 03: </w:t>
      </w:r>
      <w:r w:rsidRPr="768AA4C2">
        <w:rPr>
          <w:b/>
          <w:bCs/>
          <w:color w:val="auto"/>
        </w:rPr>
        <w:t xml:space="preserve">Diagrama de Sequência. </w:t>
      </w:r>
      <w:r w:rsidRPr="768AA4C2">
        <w:rPr>
          <w:color w:val="auto"/>
        </w:rPr>
        <w:t xml:space="preserve">Disponível  em : </w:t>
      </w:r>
      <w:r w:rsidRPr="768AA4C2">
        <w:rPr>
          <w:i/>
          <w:iCs/>
          <w:sz w:val="22"/>
          <w:szCs w:val="22"/>
          <w:u w:val="single"/>
        </w:rPr>
        <w:t>Astah2017-IniciaçãoCientifica</w:t>
      </w:r>
      <w:r w:rsidRPr="768AA4C2">
        <w:rPr>
          <w:color w:val="auto"/>
          <w:sz w:val="28"/>
          <w:szCs w:val="28"/>
        </w:rPr>
        <w:t xml:space="preserve"> </w:t>
      </w:r>
      <w:r w:rsidRPr="768AA4C2">
        <w:rPr>
          <w:color w:val="auto"/>
        </w:rPr>
        <w:t>Acesso (Nov.2017)</w:t>
      </w:r>
    </w:p>
    <w:p w14:paraId="40F20627" w14:textId="3BFE72FE" w:rsidR="00472115" w:rsidRDefault="768AA4C2" w:rsidP="768AA4C2">
      <w:pPr>
        <w:pStyle w:val="Referncias"/>
        <w:ind w:firstLine="0"/>
        <w:rPr>
          <w:color w:val="auto"/>
        </w:rPr>
      </w:pPr>
      <w:r w:rsidRPr="768AA4C2">
        <w:rPr>
          <w:color w:val="auto"/>
        </w:rPr>
        <w:t xml:space="preserve">Figura 04: </w:t>
      </w:r>
      <w:r w:rsidRPr="768AA4C2">
        <w:rPr>
          <w:b/>
          <w:bCs/>
          <w:color w:val="auto"/>
        </w:rPr>
        <w:t xml:space="preserve">Diagrama de Sequência. </w:t>
      </w:r>
      <w:r w:rsidRPr="768AA4C2">
        <w:rPr>
          <w:color w:val="auto"/>
        </w:rPr>
        <w:t xml:space="preserve">Disponível  em : </w:t>
      </w:r>
      <w:r w:rsidRPr="768AA4C2">
        <w:rPr>
          <w:i/>
          <w:iCs/>
          <w:sz w:val="22"/>
          <w:szCs w:val="22"/>
          <w:u w:val="single"/>
        </w:rPr>
        <w:t>Astah2017-IniciaçãoCientifica</w:t>
      </w:r>
      <w:r w:rsidRPr="768AA4C2">
        <w:rPr>
          <w:color w:val="auto"/>
          <w:sz w:val="28"/>
          <w:szCs w:val="28"/>
        </w:rPr>
        <w:t xml:space="preserve"> </w:t>
      </w:r>
      <w:r w:rsidRPr="768AA4C2">
        <w:rPr>
          <w:color w:val="auto"/>
        </w:rPr>
        <w:t>Acesso ( Nov.2017)</w:t>
      </w:r>
    </w:p>
    <w:p w14:paraId="5CA54E6C" w14:textId="679E0F36" w:rsidR="00472115" w:rsidRPr="00472115" w:rsidRDefault="00472115" w:rsidP="00472115">
      <w:pPr>
        <w:pStyle w:val="Referncias"/>
        <w:ind w:firstLine="0"/>
        <w:rPr>
          <w:color w:val="auto"/>
          <w:sz w:val="28"/>
        </w:rPr>
      </w:pPr>
    </w:p>
    <w:p w14:paraId="05F9FF9D" w14:textId="77777777" w:rsidR="00472115" w:rsidRPr="00472115" w:rsidRDefault="00472115" w:rsidP="00472115">
      <w:pPr>
        <w:pStyle w:val="Referncias"/>
        <w:ind w:firstLine="0"/>
        <w:rPr>
          <w:color w:val="auto"/>
          <w:sz w:val="28"/>
        </w:rPr>
      </w:pPr>
    </w:p>
    <w:p w14:paraId="5A393A71" w14:textId="77777777" w:rsidR="00472115" w:rsidRPr="00472115" w:rsidRDefault="00472115" w:rsidP="00472115">
      <w:pPr>
        <w:pStyle w:val="Referncias"/>
        <w:ind w:firstLine="0"/>
        <w:rPr>
          <w:color w:val="auto"/>
          <w:sz w:val="28"/>
        </w:rPr>
      </w:pPr>
    </w:p>
    <w:p w14:paraId="6687B091" w14:textId="77777777" w:rsidR="00472115" w:rsidRPr="00472115" w:rsidRDefault="00472115" w:rsidP="00E37A10">
      <w:pPr>
        <w:pStyle w:val="Referncias"/>
        <w:rPr>
          <w:color w:val="auto"/>
        </w:rPr>
      </w:pPr>
    </w:p>
    <w:sectPr w:rsidR="00472115" w:rsidRPr="00472115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2235" w:right="1134" w:bottom="1530" w:left="1701" w:header="1385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0C65D0" w14:textId="77777777" w:rsidR="00CD0B82" w:rsidRDefault="00CD0B82">
      <w:pPr>
        <w:spacing w:before="0" w:line="240" w:lineRule="auto"/>
      </w:pPr>
      <w:r>
        <w:separator/>
      </w:r>
    </w:p>
  </w:endnote>
  <w:endnote w:type="continuationSeparator" w:id="0">
    <w:p w14:paraId="4E299C4D" w14:textId="77777777" w:rsidR="00CD0B82" w:rsidRDefault="00CD0B8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B6D2C" w14:textId="6DAC290A" w:rsidR="00707486" w:rsidRDefault="00707486">
    <w:pPr>
      <w:pStyle w:val="Rodap"/>
      <w:jc w:val="right"/>
    </w:pPr>
  </w:p>
  <w:p w14:paraId="37BD7EED" w14:textId="77777777" w:rsidR="00707486" w:rsidRPr="00AF7195" w:rsidRDefault="00707486">
    <w:pPr>
      <w:pStyle w:val="Rodap"/>
      <w:ind w:right="360"/>
      <w:jc w:val="center"/>
      <w:rPr>
        <w:sz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E9369C" w14:textId="77777777" w:rsidR="00707486" w:rsidRDefault="0070748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8178266"/>
      <w:docPartObj>
        <w:docPartGallery w:val="Page Numbers (Bottom of Page)"/>
        <w:docPartUnique/>
      </w:docPartObj>
    </w:sdtPr>
    <w:sdtEndPr/>
    <w:sdtContent>
      <w:p w14:paraId="1193104C" w14:textId="6A527D7E" w:rsidR="00707486" w:rsidRDefault="0070748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62DC">
          <w:rPr>
            <w:noProof/>
          </w:rPr>
          <w:t>8</w:t>
        </w:r>
        <w:r>
          <w:fldChar w:fldCharType="end"/>
        </w:r>
      </w:p>
    </w:sdtContent>
  </w:sdt>
  <w:p w14:paraId="45D8EF35" w14:textId="77777777" w:rsidR="00707486" w:rsidRDefault="00707486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EFF4DA" w14:textId="77777777" w:rsidR="00707486" w:rsidRDefault="0070748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DB69A9" w14:textId="77777777" w:rsidR="00CD0B82" w:rsidRDefault="00CD0B82">
      <w:pPr>
        <w:spacing w:before="0" w:line="240" w:lineRule="auto"/>
      </w:pPr>
      <w:r>
        <w:separator/>
      </w:r>
    </w:p>
  </w:footnote>
  <w:footnote w:type="continuationSeparator" w:id="0">
    <w:p w14:paraId="777B2454" w14:textId="77777777" w:rsidR="00CD0B82" w:rsidRDefault="00CD0B8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668"/>
      <w:gridCol w:w="7512"/>
    </w:tblGrid>
    <w:tr w:rsidR="00707486" w:rsidRPr="002E7A52" w14:paraId="1698B67D" w14:textId="77777777" w:rsidTr="768AA4C2">
      <w:tc>
        <w:tcPr>
          <w:tcW w:w="1668" w:type="dxa"/>
          <w:shd w:val="clear" w:color="auto" w:fill="auto"/>
        </w:tcPr>
        <w:p w14:paraId="39B2AF0A" w14:textId="77777777" w:rsidR="00707486" w:rsidRPr="002E7A52" w:rsidRDefault="00707486" w:rsidP="002E7A52">
          <w:pPr>
            <w:pStyle w:val="Cabealho"/>
            <w:tabs>
              <w:tab w:val="clear" w:pos="4419"/>
              <w:tab w:val="clear" w:pos="8838"/>
            </w:tabs>
            <w:ind w:firstLine="0"/>
            <w:jc w:val="center"/>
            <w:rPr>
              <w:rFonts w:cs="Arial"/>
              <w:b/>
              <w:bCs/>
            </w:rPr>
          </w:pPr>
          <w:r w:rsidRPr="002E7A52">
            <w:rPr>
              <w:rFonts w:cs="Arial"/>
              <w:b/>
              <w:bCs/>
              <w:noProof/>
              <w:lang w:eastAsia="pt-BR"/>
            </w:rPr>
            <w:drawing>
              <wp:inline distT="0" distB="0" distL="0" distR="0" wp14:anchorId="3E1AB172" wp14:editId="07777777">
                <wp:extent cx="809625" cy="742950"/>
                <wp:effectExtent l="0" t="0" r="0" b="0"/>
                <wp:docPr id="7" name="Imagem 7" descr="logo-unieu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unieu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324" t="19487" r="19324" b="210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shd w:val="clear" w:color="auto" w:fill="auto"/>
          <w:vAlign w:val="center"/>
        </w:tcPr>
        <w:p w14:paraId="206B1E16" w14:textId="77777777" w:rsidR="00707486" w:rsidRPr="002E7A52" w:rsidRDefault="768AA4C2" w:rsidP="768AA4C2">
          <w:pPr>
            <w:pStyle w:val="Cabealho"/>
            <w:tabs>
              <w:tab w:val="clear" w:pos="4419"/>
              <w:tab w:val="clear" w:pos="8838"/>
            </w:tabs>
            <w:ind w:firstLine="0"/>
            <w:jc w:val="center"/>
            <w:rPr>
              <w:rFonts w:cs="Arial"/>
              <w:b/>
              <w:bCs/>
            </w:rPr>
          </w:pPr>
          <w:r w:rsidRPr="768AA4C2">
            <w:rPr>
              <w:rFonts w:cs="Arial"/>
              <w:b/>
              <w:bCs/>
            </w:rPr>
            <w:t>Curso de Sistemas de Informação</w:t>
          </w:r>
        </w:p>
      </w:tc>
    </w:tr>
  </w:tbl>
  <w:p w14:paraId="3CC60247" w14:textId="77777777" w:rsidR="00707486" w:rsidRDefault="768AA4C2" w:rsidP="768AA4C2">
    <w:pPr>
      <w:pStyle w:val="Cabealho"/>
      <w:pBdr>
        <w:top w:val="single" w:sz="4" w:space="1" w:color="auto"/>
      </w:pBdr>
      <w:spacing w:before="0" w:line="100" w:lineRule="atLeast"/>
      <w:jc w:val="center"/>
      <w:rPr>
        <w:rFonts w:cs="Arial"/>
        <w:b/>
        <w:bCs/>
      </w:rPr>
    </w:pPr>
    <w:r w:rsidRPr="768AA4C2">
      <w:rPr>
        <w:rFonts w:cs="Arial"/>
        <w:b/>
        <w:bCs/>
      </w:rPr>
      <w:t>Projeto Integrador: Projeto de Sistemas (UML)</w:t>
    </w:r>
  </w:p>
  <w:p w14:paraId="678464D9" w14:textId="77777777" w:rsidR="00707486" w:rsidRDefault="00707486">
    <w:pPr>
      <w:pStyle w:val="Cabealho"/>
      <w:spacing w:before="0" w:line="100" w:lineRule="atLeast"/>
      <w:jc w:val="center"/>
      <w:rPr>
        <w:rFonts w:cs="Arial"/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601DA" w14:textId="77777777" w:rsidR="00707486" w:rsidRDefault="0070748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668"/>
      <w:gridCol w:w="7512"/>
    </w:tblGrid>
    <w:tr w:rsidR="00707486" w:rsidRPr="002E7A52" w14:paraId="03F5CD7D" w14:textId="77777777" w:rsidTr="768AA4C2">
      <w:tc>
        <w:tcPr>
          <w:tcW w:w="1668" w:type="dxa"/>
          <w:shd w:val="clear" w:color="auto" w:fill="auto"/>
        </w:tcPr>
        <w:p w14:paraId="223A9E70" w14:textId="77777777" w:rsidR="00707486" w:rsidRPr="002E7A52" w:rsidRDefault="00707486" w:rsidP="002E7A52">
          <w:pPr>
            <w:pStyle w:val="Cabealho"/>
            <w:tabs>
              <w:tab w:val="clear" w:pos="4419"/>
              <w:tab w:val="clear" w:pos="8838"/>
            </w:tabs>
            <w:ind w:firstLine="0"/>
            <w:jc w:val="center"/>
            <w:rPr>
              <w:rFonts w:cs="Arial"/>
              <w:b/>
              <w:bCs/>
            </w:rPr>
          </w:pPr>
          <w:r w:rsidRPr="002E7A52">
            <w:rPr>
              <w:rFonts w:cs="Arial"/>
              <w:b/>
              <w:bCs/>
              <w:noProof/>
              <w:lang w:eastAsia="pt-BR"/>
            </w:rPr>
            <w:drawing>
              <wp:inline distT="0" distB="0" distL="0" distR="0" wp14:anchorId="252D67E0" wp14:editId="07777777">
                <wp:extent cx="809625" cy="742950"/>
                <wp:effectExtent l="0" t="0" r="0" b="0"/>
                <wp:docPr id="2" name="Imagem 2" descr="logo-unieur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unieur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324" t="19487" r="19324" b="2102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96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12" w:type="dxa"/>
          <w:shd w:val="clear" w:color="auto" w:fill="auto"/>
          <w:vAlign w:val="center"/>
        </w:tcPr>
        <w:p w14:paraId="4F5AA528" w14:textId="77777777" w:rsidR="00707486" w:rsidRPr="002E7A52" w:rsidRDefault="768AA4C2" w:rsidP="768AA4C2">
          <w:pPr>
            <w:pStyle w:val="Cabealho"/>
            <w:tabs>
              <w:tab w:val="clear" w:pos="4419"/>
              <w:tab w:val="clear" w:pos="8838"/>
            </w:tabs>
            <w:ind w:firstLine="0"/>
            <w:jc w:val="center"/>
            <w:rPr>
              <w:rFonts w:cs="Arial"/>
              <w:b/>
              <w:bCs/>
            </w:rPr>
          </w:pPr>
          <w:r w:rsidRPr="768AA4C2">
            <w:rPr>
              <w:rFonts w:cs="Arial"/>
              <w:b/>
              <w:bCs/>
            </w:rPr>
            <w:t>Curso de Sistemas de Informação</w:t>
          </w:r>
        </w:p>
      </w:tc>
    </w:tr>
  </w:tbl>
  <w:p w14:paraId="1563E672" w14:textId="77777777" w:rsidR="00707486" w:rsidRDefault="768AA4C2" w:rsidP="768AA4C2">
    <w:pPr>
      <w:pStyle w:val="Cabealho"/>
      <w:pBdr>
        <w:top w:val="single" w:sz="4" w:space="1" w:color="auto"/>
      </w:pBdr>
      <w:spacing w:before="0" w:line="100" w:lineRule="atLeast"/>
      <w:jc w:val="center"/>
      <w:rPr>
        <w:rFonts w:cs="Arial"/>
        <w:b/>
        <w:bCs/>
      </w:rPr>
    </w:pPr>
    <w:r w:rsidRPr="768AA4C2">
      <w:rPr>
        <w:rFonts w:cs="Arial"/>
        <w:b/>
        <w:bCs/>
      </w:rPr>
      <w:t>Projeto Integrador: projeto de Sistemas (UML)</w:t>
    </w:r>
  </w:p>
  <w:p w14:paraId="34F5A92C" w14:textId="77777777" w:rsidR="00707486" w:rsidRDefault="00707486" w:rsidP="00AF7195">
    <w:pPr>
      <w:pStyle w:val="Cabealho"/>
      <w:spacing w:before="0" w:line="100" w:lineRule="atLeast"/>
      <w:jc w:val="center"/>
      <w:rPr>
        <w:rFonts w:cs="Arial"/>
        <w:b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4AD4CF" w14:textId="77777777" w:rsidR="00707486" w:rsidRDefault="0070748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Times New Roman" w:hAnsi="Times New Roman" w:cs="Times New Roman"/>
        <w:b/>
        <w:bCs/>
        <w:i/>
        <w:iCs/>
        <w:sz w:val="28"/>
        <w:szCs w:val="28"/>
        <w:lang w:val="x-none" w:bidi="x-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00000002"/>
    <w:multiLevelType w:val="multilevel"/>
    <w:tmpl w:val="00F2B330"/>
    <w:lvl w:ilvl="0">
      <w:start w:val="1"/>
      <w:numFmt w:val="decimal"/>
      <w:pStyle w:val="Ttulo10"/>
      <w:lvlText w:val="%1.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color w:val="000000"/>
        <w:kern w:val="28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ascii="Times New Roman" w:hAnsi="Times New Roman" w:cs="Times New Roman"/>
        <w:b/>
        <w:bCs/>
        <w:i/>
        <w:iCs/>
        <w:sz w:val="28"/>
        <w:szCs w:val="28"/>
        <w:lang w:val="x-none" w:bidi="x-non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4F67CD1"/>
    <w:multiLevelType w:val="hybridMultilevel"/>
    <w:tmpl w:val="57EEC75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6DC68E3"/>
    <w:multiLevelType w:val="hybridMultilevel"/>
    <w:tmpl w:val="A6B642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3A625F"/>
    <w:multiLevelType w:val="hybridMultilevel"/>
    <w:tmpl w:val="6A9E9B1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07917894"/>
    <w:multiLevelType w:val="hybridMultilevel"/>
    <w:tmpl w:val="365CBEDC"/>
    <w:lvl w:ilvl="0" w:tplc="953C833C">
      <w:start w:val="1"/>
      <w:numFmt w:val="decimal"/>
      <w:lvlText w:val="%1."/>
      <w:lvlJc w:val="left"/>
      <w:pPr>
        <w:ind w:left="720" w:hanging="360"/>
      </w:pPr>
    </w:lvl>
    <w:lvl w:ilvl="1" w:tplc="FBAA494E">
      <w:start w:val="1"/>
      <w:numFmt w:val="lowerLetter"/>
      <w:lvlText w:val="%2."/>
      <w:lvlJc w:val="left"/>
      <w:pPr>
        <w:ind w:left="1440" w:hanging="360"/>
      </w:pPr>
    </w:lvl>
    <w:lvl w:ilvl="2" w:tplc="B2D29762">
      <w:start w:val="1"/>
      <w:numFmt w:val="lowerRoman"/>
      <w:lvlText w:val="%3."/>
      <w:lvlJc w:val="right"/>
      <w:pPr>
        <w:ind w:left="2160" w:hanging="180"/>
      </w:pPr>
    </w:lvl>
    <w:lvl w:ilvl="3" w:tplc="FC469B64">
      <w:start w:val="1"/>
      <w:numFmt w:val="decimal"/>
      <w:lvlText w:val="%4."/>
      <w:lvlJc w:val="left"/>
      <w:pPr>
        <w:ind w:left="2880" w:hanging="360"/>
      </w:pPr>
    </w:lvl>
    <w:lvl w:ilvl="4" w:tplc="FACCE748">
      <w:start w:val="1"/>
      <w:numFmt w:val="lowerLetter"/>
      <w:lvlText w:val="%5."/>
      <w:lvlJc w:val="left"/>
      <w:pPr>
        <w:ind w:left="3600" w:hanging="360"/>
      </w:pPr>
    </w:lvl>
    <w:lvl w:ilvl="5" w:tplc="3B2ED646">
      <w:start w:val="1"/>
      <w:numFmt w:val="lowerRoman"/>
      <w:lvlText w:val="%6."/>
      <w:lvlJc w:val="right"/>
      <w:pPr>
        <w:ind w:left="4320" w:hanging="180"/>
      </w:pPr>
    </w:lvl>
    <w:lvl w:ilvl="6" w:tplc="BB4013AE">
      <w:start w:val="1"/>
      <w:numFmt w:val="decimal"/>
      <w:lvlText w:val="%7."/>
      <w:lvlJc w:val="left"/>
      <w:pPr>
        <w:ind w:left="5040" w:hanging="360"/>
      </w:pPr>
    </w:lvl>
    <w:lvl w:ilvl="7" w:tplc="45F420A6">
      <w:start w:val="1"/>
      <w:numFmt w:val="lowerLetter"/>
      <w:lvlText w:val="%8."/>
      <w:lvlJc w:val="left"/>
      <w:pPr>
        <w:ind w:left="5760" w:hanging="360"/>
      </w:pPr>
    </w:lvl>
    <w:lvl w:ilvl="8" w:tplc="E3B8A7E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AC1434"/>
    <w:multiLevelType w:val="hybridMultilevel"/>
    <w:tmpl w:val="A6B642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82698B"/>
    <w:multiLevelType w:val="multilevel"/>
    <w:tmpl w:val="93A0F8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A8F1012"/>
    <w:multiLevelType w:val="hybridMultilevel"/>
    <w:tmpl w:val="A23449D8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CF65211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2AE13594"/>
    <w:multiLevelType w:val="hybridMultilevel"/>
    <w:tmpl w:val="57EEC75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1000754"/>
    <w:multiLevelType w:val="hybridMultilevel"/>
    <w:tmpl w:val="8D380FC6"/>
    <w:lvl w:ilvl="0" w:tplc="91308C4C">
      <w:start w:val="1"/>
      <w:numFmt w:val="decimal"/>
      <w:lvlText w:val="%1."/>
      <w:lvlJc w:val="left"/>
      <w:pPr>
        <w:ind w:left="720" w:hanging="360"/>
      </w:pPr>
    </w:lvl>
    <w:lvl w:ilvl="1" w:tplc="A608F00C">
      <w:start w:val="1"/>
      <w:numFmt w:val="lowerLetter"/>
      <w:lvlText w:val="%2."/>
      <w:lvlJc w:val="left"/>
      <w:pPr>
        <w:ind w:left="1440" w:hanging="360"/>
      </w:pPr>
    </w:lvl>
    <w:lvl w:ilvl="2" w:tplc="B2DAD6B0">
      <w:start w:val="1"/>
      <w:numFmt w:val="lowerRoman"/>
      <w:lvlText w:val="%3."/>
      <w:lvlJc w:val="right"/>
      <w:pPr>
        <w:ind w:left="2160" w:hanging="180"/>
      </w:pPr>
    </w:lvl>
    <w:lvl w:ilvl="3" w:tplc="B69AB7E4">
      <w:start w:val="1"/>
      <w:numFmt w:val="decimal"/>
      <w:lvlText w:val="%4."/>
      <w:lvlJc w:val="left"/>
      <w:pPr>
        <w:ind w:left="2880" w:hanging="360"/>
      </w:pPr>
    </w:lvl>
    <w:lvl w:ilvl="4" w:tplc="182EFFB6">
      <w:start w:val="1"/>
      <w:numFmt w:val="lowerLetter"/>
      <w:lvlText w:val="%5."/>
      <w:lvlJc w:val="left"/>
      <w:pPr>
        <w:ind w:left="3600" w:hanging="360"/>
      </w:pPr>
    </w:lvl>
    <w:lvl w:ilvl="5" w:tplc="86EEC6EC">
      <w:start w:val="1"/>
      <w:numFmt w:val="lowerRoman"/>
      <w:lvlText w:val="%6."/>
      <w:lvlJc w:val="right"/>
      <w:pPr>
        <w:ind w:left="4320" w:hanging="180"/>
      </w:pPr>
    </w:lvl>
    <w:lvl w:ilvl="6" w:tplc="D8AE4DA0">
      <w:start w:val="1"/>
      <w:numFmt w:val="decimal"/>
      <w:lvlText w:val="%7."/>
      <w:lvlJc w:val="left"/>
      <w:pPr>
        <w:ind w:left="5040" w:hanging="360"/>
      </w:pPr>
    </w:lvl>
    <w:lvl w:ilvl="7" w:tplc="4940B388">
      <w:start w:val="1"/>
      <w:numFmt w:val="lowerLetter"/>
      <w:lvlText w:val="%8."/>
      <w:lvlJc w:val="left"/>
      <w:pPr>
        <w:ind w:left="5760" w:hanging="360"/>
      </w:pPr>
    </w:lvl>
    <w:lvl w:ilvl="8" w:tplc="03ECAEBA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95DE3"/>
    <w:multiLevelType w:val="hybridMultilevel"/>
    <w:tmpl w:val="BCEACE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CD3797"/>
    <w:multiLevelType w:val="hybridMultilevel"/>
    <w:tmpl w:val="26223880"/>
    <w:lvl w:ilvl="0" w:tplc="115C537E">
      <w:start w:val="1"/>
      <w:numFmt w:val="decimal"/>
      <w:lvlText w:val="%1."/>
      <w:lvlJc w:val="left"/>
      <w:pPr>
        <w:ind w:left="360" w:hanging="360"/>
      </w:pPr>
      <w:rPr>
        <w:rFonts w:ascii="Arial" w:eastAsia="Times New Roman" w:hAnsi="Arial" w:cs="Times New Roman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3306FF4"/>
    <w:multiLevelType w:val="hybridMultilevel"/>
    <w:tmpl w:val="BCEACE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AA4E3F"/>
    <w:multiLevelType w:val="hybridMultilevel"/>
    <w:tmpl w:val="57EEC75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9B45B7C"/>
    <w:multiLevelType w:val="hybridMultilevel"/>
    <w:tmpl w:val="57EEC75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6932C0"/>
    <w:multiLevelType w:val="multilevel"/>
    <w:tmpl w:val="0400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984719"/>
    <w:multiLevelType w:val="hybridMultilevel"/>
    <w:tmpl w:val="82F8C4DC"/>
    <w:lvl w:ilvl="0" w:tplc="D5665B6E">
      <w:start w:val="1"/>
      <w:numFmt w:val="decimal"/>
      <w:lvlText w:val="%1."/>
      <w:lvlJc w:val="left"/>
      <w:pPr>
        <w:ind w:left="720" w:hanging="360"/>
      </w:pPr>
    </w:lvl>
    <w:lvl w:ilvl="1" w:tplc="1E564EB4">
      <w:start w:val="1"/>
      <w:numFmt w:val="lowerLetter"/>
      <w:lvlText w:val="%2."/>
      <w:lvlJc w:val="left"/>
      <w:pPr>
        <w:ind w:left="1440" w:hanging="360"/>
      </w:pPr>
    </w:lvl>
    <w:lvl w:ilvl="2" w:tplc="C270DEEC">
      <w:start w:val="1"/>
      <w:numFmt w:val="lowerRoman"/>
      <w:lvlText w:val="%3."/>
      <w:lvlJc w:val="right"/>
      <w:pPr>
        <w:ind w:left="2160" w:hanging="180"/>
      </w:pPr>
    </w:lvl>
    <w:lvl w:ilvl="3" w:tplc="95F43C6C">
      <w:start w:val="1"/>
      <w:numFmt w:val="decimal"/>
      <w:lvlText w:val="%4."/>
      <w:lvlJc w:val="left"/>
      <w:pPr>
        <w:ind w:left="2880" w:hanging="360"/>
      </w:pPr>
    </w:lvl>
    <w:lvl w:ilvl="4" w:tplc="611CC9B4">
      <w:start w:val="1"/>
      <w:numFmt w:val="lowerLetter"/>
      <w:lvlText w:val="%5."/>
      <w:lvlJc w:val="left"/>
      <w:pPr>
        <w:ind w:left="3600" w:hanging="360"/>
      </w:pPr>
    </w:lvl>
    <w:lvl w:ilvl="5" w:tplc="7DE681B2">
      <w:start w:val="1"/>
      <w:numFmt w:val="lowerRoman"/>
      <w:lvlText w:val="%6."/>
      <w:lvlJc w:val="right"/>
      <w:pPr>
        <w:ind w:left="4320" w:hanging="180"/>
      </w:pPr>
    </w:lvl>
    <w:lvl w:ilvl="6" w:tplc="164CAF10">
      <w:start w:val="1"/>
      <w:numFmt w:val="decimal"/>
      <w:lvlText w:val="%7."/>
      <w:lvlJc w:val="left"/>
      <w:pPr>
        <w:ind w:left="5040" w:hanging="360"/>
      </w:pPr>
    </w:lvl>
    <w:lvl w:ilvl="7" w:tplc="8268516A">
      <w:start w:val="1"/>
      <w:numFmt w:val="lowerLetter"/>
      <w:lvlText w:val="%8."/>
      <w:lvlJc w:val="left"/>
      <w:pPr>
        <w:ind w:left="5760" w:hanging="360"/>
      </w:pPr>
    </w:lvl>
    <w:lvl w:ilvl="8" w:tplc="D834058A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FA54EF"/>
    <w:multiLevelType w:val="hybridMultilevel"/>
    <w:tmpl w:val="57EEC75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FB10D8B"/>
    <w:multiLevelType w:val="hybridMultilevel"/>
    <w:tmpl w:val="BCEACE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706981"/>
    <w:multiLevelType w:val="hybridMultilevel"/>
    <w:tmpl w:val="BCEACE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466733"/>
    <w:multiLevelType w:val="hybridMultilevel"/>
    <w:tmpl w:val="D35AC3C4"/>
    <w:lvl w:ilvl="0" w:tplc="22C4293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010255"/>
    <w:multiLevelType w:val="multilevel"/>
    <w:tmpl w:val="94201074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6">
    <w:nsid w:val="5E7D3203"/>
    <w:multiLevelType w:val="hybridMultilevel"/>
    <w:tmpl w:val="A23449D8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D9409F"/>
    <w:multiLevelType w:val="hybridMultilevel"/>
    <w:tmpl w:val="BCEACE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6A4928"/>
    <w:multiLevelType w:val="multilevel"/>
    <w:tmpl w:val="838C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9DD1927"/>
    <w:multiLevelType w:val="hybridMultilevel"/>
    <w:tmpl w:val="5706EF10"/>
    <w:lvl w:ilvl="0" w:tplc="14821280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A0513F1"/>
    <w:multiLevelType w:val="hybridMultilevel"/>
    <w:tmpl w:val="A23449D8"/>
    <w:lvl w:ilvl="0" w:tplc="0416000F">
      <w:start w:val="1"/>
      <w:numFmt w:val="decimal"/>
      <w:lvlText w:val="%1.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F1A770F"/>
    <w:multiLevelType w:val="hybridMultilevel"/>
    <w:tmpl w:val="71D0D008"/>
    <w:lvl w:ilvl="0" w:tplc="99B0A33A">
      <w:start w:val="1"/>
      <w:numFmt w:val="bullet"/>
      <w:lvlText w:val="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665EB"/>
    <w:multiLevelType w:val="hybridMultilevel"/>
    <w:tmpl w:val="3AD2DD5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9CA7EB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C2915AF"/>
    <w:multiLevelType w:val="hybridMultilevel"/>
    <w:tmpl w:val="BCEACE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C800FB6"/>
    <w:multiLevelType w:val="hybridMultilevel"/>
    <w:tmpl w:val="CB5C3022"/>
    <w:lvl w:ilvl="0" w:tplc="050ABE6E">
      <w:start w:val="1"/>
      <w:numFmt w:val="decimal"/>
      <w:lvlText w:val="%1."/>
      <w:lvlJc w:val="left"/>
      <w:pPr>
        <w:ind w:left="720" w:hanging="360"/>
      </w:pPr>
    </w:lvl>
    <w:lvl w:ilvl="1" w:tplc="175C9206">
      <w:start w:val="1"/>
      <w:numFmt w:val="lowerLetter"/>
      <w:lvlText w:val="%2."/>
      <w:lvlJc w:val="left"/>
      <w:pPr>
        <w:ind w:left="1440" w:hanging="360"/>
      </w:pPr>
    </w:lvl>
    <w:lvl w:ilvl="2" w:tplc="60D67A4C">
      <w:start w:val="1"/>
      <w:numFmt w:val="lowerRoman"/>
      <w:lvlText w:val="%3."/>
      <w:lvlJc w:val="right"/>
      <w:pPr>
        <w:ind w:left="2160" w:hanging="180"/>
      </w:pPr>
    </w:lvl>
    <w:lvl w:ilvl="3" w:tplc="4F4A5D70">
      <w:start w:val="1"/>
      <w:numFmt w:val="decimal"/>
      <w:lvlText w:val="%4."/>
      <w:lvlJc w:val="left"/>
      <w:pPr>
        <w:ind w:left="2880" w:hanging="360"/>
      </w:pPr>
    </w:lvl>
    <w:lvl w:ilvl="4" w:tplc="F5C29432">
      <w:start w:val="1"/>
      <w:numFmt w:val="lowerLetter"/>
      <w:lvlText w:val="%5."/>
      <w:lvlJc w:val="left"/>
      <w:pPr>
        <w:ind w:left="3600" w:hanging="360"/>
      </w:pPr>
    </w:lvl>
    <w:lvl w:ilvl="5" w:tplc="EF62281C">
      <w:start w:val="1"/>
      <w:numFmt w:val="lowerRoman"/>
      <w:lvlText w:val="%6."/>
      <w:lvlJc w:val="right"/>
      <w:pPr>
        <w:ind w:left="4320" w:hanging="180"/>
      </w:pPr>
    </w:lvl>
    <w:lvl w:ilvl="6" w:tplc="31F298EE">
      <w:start w:val="1"/>
      <w:numFmt w:val="decimal"/>
      <w:lvlText w:val="%7."/>
      <w:lvlJc w:val="left"/>
      <w:pPr>
        <w:ind w:left="5040" w:hanging="360"/>
      </w:pPr>
    </w:lvl>
    <w:lvl w:ilvl="7" w:tplc="8FBCA1D0">
      <w:start w:val="1"/>
      <w:numFmt w:val="lowerLetter"/>
      <w:lvlText w:val="%8."/>
      <w:lvlJc w:val="left"/>
      <w:pPr>
        <w:ind w:left="5760" w:hanging="360"/>
      </w:pPr>
    </w:lvl>
    <w:lvl w:ilvl="8" w:tplc="1CE8302A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B50F6"/>
    <w:multiLevelType w:val="hybridMultilevel"/>
    <w:tmpl w:val="F0FA5A60"/>
    <w:lvl w:ilvl="0" w:tplc="A2448CDC">
      <w:start w:val="1"/>
      <w:numFmt w:val="decimalZero"/>
      <w:pStyle w:val="CasodeUso"/>
      <w:lvlText w:val="UC%1."/>
      <w:lvlJc w:val="left"/>
      <w:pPr>
        <w:ind w:left="1069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7">
    <w:nsid w:val="7D626474"/>
    <w:multiLevelType w:val="hybridMultilevel"/>
    <w:tmpl w:val="FC8AE6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0"/>
  </w:num>
  <w:num w:numId="3">
    <w:abstractNumId w:val="35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29"/>
  </w:num>
  <w:num w:numId="10">
    <w:abstractNumId w:val="24"/>
  </w:num>
  <w:num w:numId="11">
    <w:abstractNumId w:val="25"/>
  </w:num>
  <w:num w:numId="12">
    <w:abstractNumId w:val="11"/>
  </w:num>
  <w:num w:numId="13">
    <w:abstractNumId w:val="36"/>
  </w:num>
  <w:num w:numId="14">
    <w:abstractNumId w:val="6"/>
  </w:num>
  <w:num w:numId="15">
    <w:abstractNumId w:val="4"/>
  </w:num>
  <w:num w:numId="16">
    <w:abstractNumId w:val="31"/>
  </w:num>
  <w:num w:numId="17">
    <w:abstractNumId w:val="18"/>
  </w:num>
  <w:num w:numId="18">
    <w:abstractNumId w:val="26"/>
  </w:num>
  <w:num w:numId="19">
    <w:abstractNumId w:val="32"/>
  </w:num>
  <w:num w:numId="20">
    <w:abstractNumId w:val="15"/>
  </w:num>
  <w:num w:numId="21">
    <w:abstractNumId w:val="30"/>
  </w:num>
  <w:num w:numId="22">
    <w:abstractNumId w:val="21"/>
  </w:num>
  <w:num w:numId="23">
    <w:abstractNumId w:val="12"/>
  </w:num>
  <w:num w:numId="24">
    <w:abstractNumId w:val="17"/>
  </w:num>
  <w:num w:numId="25">
    <w:abstractNumId w:val="10"/>
  </w:num>
  <w:num w:numId="26">
    <w:abstractNumId w:val="23"/>
  </w:num>
  <w:num w:numId="27">
    <w:abstractNumId w:val="14"/>
  </w:num>
  <w:num w:numId="28">
    <w:abstractNumId w:val="27"/>
  </w:num>
  <w:num w:numId="29">
    <w:abstractNumId w:val="22"/>
  </w:num>
  <w:num w:numId="30">
    <w:abstractNumId w:val="5"/>
  </w:num>
  <w:num w:numId="31">
    <w:abstractNumId w:val="34"/>
  </w:num>
  <w:num w:numId="32">
    <w:abstractNumId w:val="8"/>
  </w:num>
  <w:num w:numId="33">
    <w:abstractNumId w:val="16"/>
  </w:num>
  <w:num w:numId="34">
    <w:abstractNumId w:val="28"/>
  </w:num>
  <w:num w:numId="35">
    <w:abstractNumId w:val="9"/>
    <w:lvlOverride w:ilvl="0">
      <w:lvl w:ilvl="0">
        <w:numFmt w:val="decimal"/>
        <w:lvlText w:val="%1."/>
        <w:lvlJc w:val="left"/>
      </w:lvl>
    </w:lvlOverride>
  </w:num>
  <w:num w:numId="36">
    <w:abstractNumId w:val="9"/>
    <w:lvlOverride w:ilvl="0">
      <w:lvl w:ilvl="0">
        <w:numFmt w:val="decimal"/>
        <w:lvlText w:val="%1."/>
        <w:lvlJc w:val="left"/>
      </w:lvl>
    </w:lvlOverride>
  </w:num>
  <w:num w:numId="37">
    <w:abstractNumId w:val="19"/>
  </w:num>
  <w:num w:numId="38">
    <w:abstractNumId w:val="33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F15"/>
    <w:rsid w:val="00006842"/>
    <w:rsid w:val="00012926"/>
    <w:rsid w:val="00013274"/>
    <w:rsid w:val="00042E7B"/>
    <w:rsid w:val="00050A7C"/>
    <w:rsid w:val="00052F55"/>
    <w:rsid w:val="0005576C"/>
    <w:rsid w:val="00055B7F"/>
    <w:rsid w:val="0008642F"/>
    <w:rsid w:val="000A07D4"/>
    <w:rsid w:val="000D4980"/>
    <w:rsid w:val="000D72B0"/>
    <w:rsid w:val="000E3CE4"/>
    <w:rsid w:val="000E534E"/>
    <w:rsid w:val="00125FE2"/>
    <w:rsid w:val="00135B9C"/>
    <w:rsid w:val="00144931"/>
    <w:rsid w:val="00184966"/>
    <w:rsid w:val="0019071E"/>
    <w:rsid w:val="00196904"/>
    <w:rsid w:val="001A4BAE"/>
    <w:rsid w:val="001A5716"/>
    <w:rsid w:val="001B0D87"/>
    <w:rsid w:val="001B1070"/>
    <w:rsid w:val="001C5813"/>
    <w:rsid w:val="001C7A9B"/>
    <w:rsid w:val="001D0910"/>
    <w:rsid w:val="001E1C40"/>
    <w:rsid w:val="001E59AA"/>
    <w:rsid w:val="001E6B4A"/>
    <w:rsid w:val="002157A1"/>
    <w:rsid w:val="002256E0"/>
    <w:rsid w:val="002436D7"/>
    <w:rsid w:val="0025364A"/>
    <w:rsid w:val="0027468A"/>
    <w:rsid w:val="002762F1"/>
    <w:rsid w:val="00280162"/>
    <w:rsid w:val="002C4485"/>
    <w:rsid w:val="002D56F1"/>
    <w:rsid w:val="002E2CCF"/>
    <w:rsid w:val="002E7A52"/>
    <w:rsid w:val="0030094B"/>
    <w:rsid w:val="003038E0"/>
    <w:rsid w:val="00313073"/>
    <w:rsid w:val="003337B7"/>
    <w:rsid w:val="00340ED4"/>
    <w:rsid w:val="00350F1E"/>
    <w:rsid w:val="00351BB7"/>
    <w:rsid w:val="003633C1"/>
    <w:rsid w:val="00363F98"/>
    <w:rsid w:val="0036438B"/>
    <w:rsid w:val="00370302"/>
    <w:rsid w:val="003A02BA"/>
    <w:rsid w:val="003A55AC"/>
    <w:rsid w:val="003A69F3"/>
    <w:rsid w:val="003C35C3"/>
    <w:rsid w:val="003C6B6E"/>
    <w:rsid w:val="00425AE1"/>
    <w:rsid w:val="00430478"/>
    <w:rsid w:val="00433895"/>
    <w:rsid w:val="0045001F"/>
    <w:rsid w:val="00461013"/>
    <w:rsid w:val="00472115"/>
    <w:rsid w:val="00483E9A"/>
    <w:rsid w:val="00484462"/>
    <w:rsid w:val="004858B2"/>
    <w:rsid w:val="004A11C0"/>
    <w:rsid w:val="004C03ED"/>
    <w:rsid w:val="004C4CFE"/>
    <w:rsid w:val="004D2C6D"/>
    <w:rsid w:val="0053199C"/>
    <w:rsid w:val="005337D7"/>
    <w:rsid w:val="00540E5F"/>
    <w:rsid w:val="0054284B"/>
    <w:rsid w:val="005642BC"/>
    <w:rsid w:val="0057094F"/>
    <w:rsid w:val="005C22A8"/>
    <w:rsid w:val="005D2E81"/>
    <w:rsid w:val="005F1B07"/>
    <w:rsid w:val="00630E0E"/>
    <w:rsid w:val="00647E4A"/>
    <w:rsid w:val="00685522"/>
    <w:rsid w:val="00691394"/>
    <w:rsid w:val="00691D7F"/>
    <w:rsid w:val="00696690"/>
    <w:rsid w:val="006A227E"/>
    <w:rsid w:val="006C4AED"/>
    <w:rsid w:val="006E1D05"/>
    <w:rsid w:val="006E72AF"/>
    <w:rsid w:val="006F0B9A"/>
    <w:rsid w:val="006F560D"/>
    <w:rsid w:val="00703249"/>
    <w:rsid w:val="007047D6"/>
    <w:rsid w:val="00707486"/>
    <w:rsid w:val="007219F6"/>
    <w:rsid w:val="007229DD"/>
    <w:rsid w:val="007234C7"/>
    <w:rsid w:val="00724090"/>
    <w:rsid w:val="00727211"/>
    <w:rsid w:val="0073529A"/>
    <w:rsid w:val="007507B3"/>
    <w:rsid w:val="00784E14"/>
    <w:rsid w:val="007A2207"/>
    <w:rsid w:val="007B3E70"/>
    <w:rsid w:val="007C11F2"/>
    <w:rsid w:val="007C2B1E"/>
    <w:rsid w:val="00805890"/>
    <w:rsid w:val="00807CEC"/>
    <w:rsid w:val="00811C26"/>
    <w:rsid w:val="00834574"/>
    <w:rsid w:val="00856219"/>
    <w:rsid w:val="00860922"/>
    <w:rsid w:val="008619AF"/>
    <w:rsid w:val="00863426"/>
    <w:rsid w:val="00865BAF"/>
    <w:rsid w:val="0088150E"/>
    <w:rsid w:val="008F4937"/>
    <w:rsid w:val="009179EA"/>
    <w:rsid w:val="009360B1"/>
    <w:rsid w:val="00936CD1"/>
    <w:rsid w:val="0094189C"/>
    <w:rsid w:val="00985BCC"/>
    <w:rsid w:val="009A7D04"/>
    <w:rsid w:val="009B0501"/>
    <w:rsid w:val="009C0B35"/>
    <w:rsid w:val="009D3E64"/>
    <w:rsid w:val="009E3063"/>
    <w:rsid w:val="00A03384"/>
    <w:rsid w:val="00A13628"/>
    <w:rsid w:val="00A13C0A"/>
    <w:rsid w:val="00A14071"/>
    <w:rsid w:val="00A45825"/>
    <w:rsid w:val="00AA0788"/>
    <w:rsid w:val="00AC47A9"/>
    <w:rsid w:val="00AD1CA1"/>
    <w:rsid w:val="00AD6406"/>
    <w:rsid w:val="00AE1C52"/>
    <w:rsid w:val="00AF41E9"/>
    <w:rsid w:val="00AF7195"/>
    <w:rsid w:val="00B15B28"/>
    <w:rsid w:val="00B422BA"/>
    <w:rsid w:val="00B4360E"/>
    <w:rsid w:val="00B60AA2"/>
    <w:rsid w:val="00B85F9B"/>
    <w:rsid w:val="00B9779F"/>
    <w:rsid w:val="00BA5B2E"/>
    <w:rsid w:val="00BC79D4"/>
    <w:rsid w:val="00C2264A"/>
    <w:rsid w:val="00C23FC4"/>
    <w:rsid w:val="00C51745"/>
    <w:rsid w:val="00C64499"/>
    <w:rsid w:val="00C65251"/>
    <w:rsid w:val="00C74CDA"/>
    <w:rsid w:val="00C8781D"/>
    <w:rsid w:val="00CA62DC"/>
    <w:rsid w:val="00CA663E"/>
    <w:rsid w:val="00CD0B82"/>
    <w:rsid w:val="00CD5F68"/>
    <w:rsid w:val="00CE298E"/>
    <w:rsid w:val="00CF005C"/>
    <w:rsid w:val="00CF39BE"/>
    <w:rsid w:val="00D328E8"/>
    <w:rsid w:val="00D52C40"/>
    <w:rsid w:val="00D60E08"/>
    <w:rsid w:val="00D67590"/>
    <w:rsid w:val="00D768D8"/>
    <w:rsid w:val="00D9025A"/>
    <w:rsid w:val="00DB6224"/>
    <w:rsid w:val="00DD4979"/>
    <w:rsid w:val="00DF2F15"/>
    <w:rsid w:val="00E05D33"/>
    <w:rsid w:val="00E37A10"/>
    <w:rsid w:val="00E41C63"/>
    <w:rsid w:val="00E50398"/>
    <w:rsid w:val="00EB28A4"/>
    <w:rsid w:val="00EC139B"/>
    <w:rsid w:val="00EC615C"/>
    <w:rsid w:val="00EC73A7"/>
    <w:rsid w:val="00F104AC"/>
    <w:rsid w:val="00F458F1"/>
    <w:rsid w:val="00F47CA0"/>
    <w:rsid w:val="00F64322"/>
    <w:rsid w:val="00F83058"/>
    <w:rsid w:val="00F83129"/>
    <w:rsid w:val="00F91ABF"/>
    <w:rsid w:val="00F947BC"/>
    <w:rsid w:val="00FA525D"/>
    <w:rsid w:val="00FB1BB5"/>
    <w:rsid w:val="00FF2BA4"/>
    <w:rsid w:val="42801626"/>
    <w:rsid w:val="4C0FE175"/>
    <w:rsid w:val="540C437D"/>
    <w:rsid w:val="72F222C9"/>
    <w:rsid w:val="768AA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503D470"/>
  <w15:docId w15:val="{320402FE-F03F-46CA-9605-7DE7BA9E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7D7"/>
    <w:pPr>
      <w:suppressAutoHyphens/>
      <w:spacing w:before="120" w:after="120" w:line="360" w:lineRule="auto"/>
      <w:ind w:firstLine="709"/>
      <w:jc w:val="both"/>
    </w:pPr>
    <w:rPr>
      <w:rFonts w:ascii="Arial" w:hAnsi="Arial"/>
      <w:sz w:val="24"/>
      <w:szCs w:val="24"/>
      <w:lang w:eastAsia="zh-CN"/>
    </w:rPr>
  </w:style>
  <w:style w:type="paragraph" w:styleId="Ttulo1">
    <w:name w:val="heading 1"/>
    <w:basedOn w:val="Normal"/>
    <w:next w:val="Normal"/>
    <w:qFormat/>
    <w:rsid w:val="005337D7"/>
    <w:pPr>
      <w:keepNext/>
      <w:numPr>
        <w:numId w:val="11"/>
      </w:numPr>
      <w:spacing w:before="240" w:after="240"/>
      <w:outlineLvl w:val="0"/>
    </w:pPr>
    <w:rPr>
      <w:b/>
      <w:bCs/>
      <w:iCs/>
      <w:kern w:val="1"/>
      <w:szCs w:val="32"/>
    </w:rPr>
  </w:style>
  <w:style w:type="paragraph" w:styleId="Ttulo2">
    <w:name w:val="heading 2"/>
    <w:basedOn w:val="Normal"/>
    <w:next w:val="Normal"/>
    <w:qFormat/>
    <w:rsid w:val="005337D7"/>
    <w:pPr>
      <w:keepNext/>
      <w:numPr>
        <w:ilvl w:val="1"/>
        <w:numId w:val="11"/>
      </w:numPr>
      <w:spacing w:before="240" w:after="60"/>
      <w:outlineLvl w:val="1"/>
    </w:pPr>
    <w:rPr>
      <w:b/>
      <w:bCs/>
      <w:i/>
      <w:iCs/>
      <w:szCs w:val="28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1"/>
      </w:numPr>
      <w:spacing w:before="240" w:after="60"/>
      <w:outlineLvl w:val="3"/>
    </w:pPr>
    <w:rPr>
      <w:rFonts w:cs="Arial"/>
      <w:b/>
      <w:bCs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  <w:rPr>
      <w:rFonts w:ascii="Times New Roman" w:hAnsi="Times New Roman" w:cs="Times New Roman"/>
      <w:b/>
      <w:bCs/>
      <w:i/>
      <w:iCs/>
      <w:sz w:val="28"/>
      <w:szCs w:val="28"/>
      <w:lang w:val="x-none" w:bidi="x-none"/>
    </w:rPr>
  </w:style>
  <w:style w:type="character" w:customStyle="1" w:styleId="WW8Num1z2">
    <w:name w:val="WW8Num1z2"/>
    <w:rPr>
      <w:color w:val="auto"/>
    </w:rPr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/>
      <w:color w:val="000000"/>
    </w:rPr>
  </w:style>
  <w:style w:type="character" w:customStyle="1" w:styleId="WW8Num2z1">
    <w:name w:val="WW8Num2z1"/>
    <w:rPr>
      <w:rFonts w:ascii="Times New Roman" w:hAnsi="Times New Roman" w:cs="Times New Roman"/>
      <w:b/>
      <w:bCs/>
      <w:i/>
      <w:iCs/>
      <w:sz w:val="28"/>
      <w:szCs w:val="28"/>
      <w:lang w:val="x-none" w:bidi="x-none"/>
    </w:rPr>
  </w:style>
  <w:style w:type="character" w:customStyle="1" w:styleId="WW8Num2z2">
    <w:name w:val="WW8Num2z2"/>
    <w:rPr>
      <w:color w:val="auto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tarSymbol"/>
      <w:sz w:val="18"/>
      <w:szCs w:val="18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3z5">
    <w:name w:val="WW8Num3z5"/>
  </w:style>
  <w:style w:type="character" w:customStyle="1" w:styleId="WW8Num3z6">
    <w:name w:val="WW8Num3z6"/>
    <w:rPr>
      <w:rFonts w:ascii="Symbol" w:hAnsi="Symbol" w:cs="Symbol"/>
    </w:rPr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Fontepargpadro3">
    <w:name w:val="Fonte parág. padrão3"/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11z0">
    <w:name w:val="WW8Num11z0"/>
    <w:rPr>
      <w:rFonts w:ascii="Wingdings" w:hAnsi="Wingdings" w:cs="Wingdings"/>
      <w:color w:val="00000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Fontepargpadro2">
    <w:name w:val="Fonte parág. padrão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 w:cs="Wingdings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1z0">
    <w:name w:val="WW8Num31z0"/>
    <w:rPr>
      <w:sz w:val="28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6z6">
    <w:name w:val="WW8Num36z6"/>
    <w:rPr>
      <w:rFonts w:ascii="Symbol" w:hAnsi="Symbol" w:cs="Symbol"/>
    </w:rPr>
  </w:style>
  <w:style w:type="character" w:customStyle="1" w:styleId="WW8Num41z0">
    <w:name w:val="WW8Num41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styleId="Forte">
    <w:name w:val="Strong"/>
    <w:qFormat/>
    <w:rPr>
      <w:b/>
      <w:bCs/>
    </w:rPr>
  </w:style>
  <w:style w:type="character" w:styleId="nfase">
    <w:name w:val="Emphasis"/>
    <w:qFormat/>
    <w:rPr>
      <w:i/>
      <w:iCs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MquinadeescreverHTML2">
    <w:name w:val="Máquina de escrever HTML2"/>
    <w:rPr>
      <w:rFonts w:ascii="Courier New" w:eastAsia="Times New Roman" w:hAnsi="Courier New" w:cs="Courier New"/>
      <w:sz w:val="20"/>
      <w:szCs w:val="20"/>
    </w:rPr>
  </w:style>
  <w:style w:type="character" w:customStyle="1" w:styleId="last22">
    <w:name w:val="last22"/>
    <w:basedOn w:val="Fontepargpadro1"/>
  </w:style>
  <w:style w:type="character" w:customStyle="1" w:styleId="first32">
    <w:name w:val="first32"/>
    <w:rPr>
      <w:rFonts w:ascii="Verdana" w:hAnsi="Verdana" w:cs="Verdana"/>
      <w:sz w:val="19"/>
      <w:szCs w:val="19"/>
    </w:rPr>
  </w:style>
  <w:style w:type="character" w:customStyle="1" w:styleId="first33">
    <w:name w:val="first33"/>
    <w:rPr>
      <w:shd w:val="clear" w:color="auto" w:fill="95B3DE"/>
    </w:rPr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customStyle="1" w:styleId="CitaoChar">
    <w:name w:val="Citação Char"/>
    <w:rPr>
      <w:i/>
      <w:iCs/>
      <w:color w:val="000000"/>
      <w:sz w:val="24"/>
      <w:szCs w:val="24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customStyle="1" w:styleId="Ttulo30">
    <w:name w:val="Título3"/>
    <w:basedOn w:val="Normal"/>
    <w:next w:val="Corpodetexto"/>
    <w:pPr>
      <w:keepNext/>
      <w:spacing w:before="240"/>
    </w:pPr>
    <w:rPr>
      <w:rFonts w:eastAsia="SimSun" w:cs="Tahoma"/>
      <w:sz w:val="28"/>
      <w:szCs w:val="28"/>
    </w:rPr>
  </w:style>
  <w:style w:type="paragraph" w:styleId="Corpodetexto">
    <w:name w:val="Body Text"/>
    <w:basedOn w:val="Normal"/>
    <w:pPr>
      <w:jc w:val="center"/>
    </w:pPr>
    <w:rPr>
      <w:b/>
      <w:bCs/>
      <w:sz w:val="56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next w:val="Normal"/>
    <w:qFormat/>
    <w:rPr>
      <w:b/>
      <w:b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Ttulo20">
    <w:name w:val="Título2"/>
    <w:basedOn w:val="Normal"/>
    <w:next w:val="Corpodetexto"/>
    <w:pPr>
      <w:keepNext/>
      <w:spacing w:before="240"/>
    </w:pPr>
    <w:rPr>
      <w:rFonts w:eastAsia="Lucida Sans Unicode" w:cs="Mangal"/>
      <w:sz w:val="28"/>
      <w:szCs w:val="28"/>
    </w:rPr>
  </w:style>
  <w:style w:type="paragraph" w:customStyle="1" w:styleId="Ttulo11">
    <w:name w:val="Título1"/>
    <w:basedOn w:val="Normal"/>
    <w:next w:val="Corpodetexto"/>
    <w:pPr>
      <w:keepNext/>
      <w:spacing w:before="240"/>
    </w:pPr>
    <w:rPr>
      <w:rFonts w:eastAsia="MS Mincho" w:cs="Tahoma"/>
      <w:sz w:val="28"/>
      <w:szCs w:val="28"/>
    </w:rPr>
  </w:style>
  <w:style w:type="paragraph" w:styleId="Subttulo">
    <w:name w:val="Subtitle"/>
    <w:basedOn w:val="Ttulo11"/>
    <w:next w:val="Corpodetexto"/>
    <w:qFormat/>
    <w:pPr>
      <w:jc w:val="center"/>
    </w:pPr>
    <w:rPr>
      <w:i/>
      <w:iCs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customStyle="1" w:styleId="Recuodecorpodetexto31">
    <w:name w:val="Recuo de corpo de texto 31"/>
    <w:basedOn w:val="Normal"/>
    <w:pPr>
      <w:spacing w:before="0" w:after="0"/>
      <w:ind w:firstLine="708"/>
    </w:pPr>
    <w:rPr>
      <w:rFonts w:cs="Arial"/>
    </w:rPr>
  </w:style>
  <w:style w:type="paragraph" w:customStyle="1" w:styleId="FichaCatalogrfica">
    <w:name w:val="Ficha Catalográfica"/>
    <w:basedOn w:val="Normal"/>
    <w:pPr>
      <w:widowControl w:val="0"/>
    </w:pPr>
    <w:rPr>
      <w:rFonts w:cs="Arial"/>
      <w:sz w:val="20"/>
      <w:szCs w:val="20"/>
    </w:rPr>
  </w:style>
  <w:style w:type="paragraph" w:customStyle="1" w:styleId="Corpodetexto21">
    <w:name w:val="Corpo de texto 21"/>
    <w:basedOn w:val="Normal"/>
    <w:rPr>
      <w:rFonts w:cs="Arial"/>
      <w:bCs/>
      <w:iCs/>
      <w:sz w:val="22"/>
    </w:rPr>
  </w:style>
  <w:style w:type="paragraph" w:styleId="Sumrio1">
    <w:name w:val="toc 1"/>
    <w:basedOn w:val="Normal"/>
    <w:next w:val="Normal"/>
    <w:uiPriority w:val="39"/>
    <w:rsid w:val="00811C26"/>
    <w:pPr>
      <w:spacing w:after="60"/>
      <w:ind w:firstLine="0"/>
    </w:pPr>
    <w:rPr>
      <w:rFonts w:cs="Arial"/>
      <w:b/>
      <w:bCs/>
    </w:rPr>
  </w:style>
  <w:style w:type="paragraph" w:styleId="Sumrio2">
    <w:name w:val="toc 2"/>
    <w:basedOn w:val="Normal"/>
    <w:next w:val="Normal"/>
    <w:uiPriority w:val="39"/>
    <w:pPr>
      <w:spacing w:before="60" w:after="0"/>
      <w:ind w:left="238" w:firstLine="0"/>
    </w:pPr>
    <w:rPr>
      <w:i/>
      <w:iCs/>
      <w:sz w:val="20"/>
      <w:szCs w:val="20"/>
    </w:rPr>
  </w:style>
  <w:style w:type="paragraph" w:styleId="Sumrio3">
    <w:name w:val="toc 3"/>
    <w:basedOn w:val="Normal"/>
    <w:next w:val="Normal"/>
    <w:uiPriority w:val="39"/>
    <w:pPr>
      <w:spacing w:before="60" w:after="0"/>
      <w:ind w:left="482" w:firstLine="0"/>
    </w:pPr>
    <w:rPr>
      <w:sz w:val="20"/>
      <w:szCs w:val="20"/>
    </w:rPr>
  </w:style>
  <w:style w:type="paragraph" w:styleId="Sumrio4">
    <w:name w:val="toc 4"/>
    <w:basedOn w:val="Normal"/>
    <w:next w:val="Normal"/>
    <w:pPr>
      <w:spacing w:before="60" w:after="0"/>
      <w:ind w:left="720" w:firstLine="0"/>
    </w:pPr>
    <w:rPr>
      <w:sz w:val="20"/>
      <w:szCs w:val="20"/>
    </w:rPr>
  </w:style>
  <w:style w:type="paragraph" w:styleId="Sumrio5">
    <w:name w:val="toc 5"/>
    <w:basedOn w:val="Normal"/>
    <w:next w:val="Normal"/>
    <w:pPr>
      <w:spacing w:before="0" w:after="0"/>
      <w:ind w:left="960" w:firstLine="0"/>
    </w:pPr>
    <w:rPr>
      <w:sz w:val="20"/>
      <w:szCs w:val="20"/>
    </w:rPr>
  </w:style>
  <w:style w:type="paragraph" w:styleId="Sumrio6">
    <w:name w:val="toc 6"/>
    <w:basedOn w:val="Normal"/>
    <w:next w:val="Normal"/>
    <w:pPr>
      <w:spacing w:before="0" w:after="0"/>
      <w:ind w:left="1200" w:firstLine="0"/>
    </w:pPr>
    <w:rPr>
      <w:sz w:val="20"/>
      <w:szCs w:val="20"/>
    </w:rPr>
  </w:style>
  <w:style w:type="paragraph" w:styleId="Sumrio7">
    <w:name w:val="toc 7"/>
    <w:basedOn w:val="Normal"/>
    <w:next w:val="Normal"/>
    <w:pPr>
      <w:spacing w:before="0" w:after="0"/>
      <w:ind w:left="1440" w:firstLine="0"/>
    </w:pPr>
    <w:rPr>
      <w:sz w:val="20"/>
      <w:szCs w:val="20"/>
    </w:rPr>
  </w:style>
  <w:style w:type="paragraph" w:styleId="Sumrio8">
    <w:name w:val="toc 8"/>
    <w:basedOn w:val="Normal"/>
    <w:next w:val="Normal"/>
    <w:pPr>
      <w:spacing w:before="0" w:after="0"/>
      <w:ind w:left="1680" w:firstLine="0"/>
    </w:pPr>
    <w:rPr>
      <w:sz w:val="20"/>
      <w:szCs w:val="20"/>
    </w:rPr>
  </w:style>
  <w:style w:type="paragraph" w:styleId="Sumrio9">
    <w:name w:val="toc 9"/>
    <w:basedOn w:val="Normal"/>
    <w:next w:val="Normal"/>
    <w:pPr>
      <w:spacing w:before="0" w:after="0"/>
      <w:ind w:left="1920" w:firstLine="0"/>
    </w:pPr>
    <w:rPr>
      <w:sz w:val="20"/>
      <w:szCs w:val="20"/>
    </w:rPr>
  </w:style>
  <w:style w:type="paragraph" w:styleId="NormalWeb">
    <w:name w:val="Normal (Web)"/>
    <w:basedOn w:val="Normal"/>
    <w:uiPriority w:val="99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Recuodecorpodetexto">
    <w:name w:val="Body Text Indent"/>
    <w:basedOn w:val="Normal"/>
    <w:pPr>
      <w:spacing w:before="0"/>
      <w:ind w:left="283" w:firstLine="0"/>
    </w:pPr>
  </w:style>
  <w:style w:type="paragraph" w:customStyle="1" w:styleId="Recuodecorpodetexto21">
    <w:name w:val="Recuo de corpo de texto 21"/>
    <w:basedOn w:val="Normal"/>
    <w:pPr>
      <w:spacing w:before="0" w:line="480" w:lineRule="auto"/>
      <w:ind w:left="283" w:firstLine="0"/>
    </w:pPr>
  </w:style>
  <w:style w:type="paragraph" w:customStyle="1" w:styleId="Corpodetexto31">
    <w:name w:val="Corpo de texto 31"/>
    <w:basedOn w:val="Normal"/>
    <w:pPr>
      <w:spacing w:before="0"/>
    </w:pPr>
    <w:rPr>
      <w:sz w:val="16"/>
      <w:szCs w:val="16"/>
    </w:rPr>
  </w:style>
  <w:style w:type="paragraph" w:customStyle="1" w:styleId="Naturezadotrabalho">
    <w:name w:val="Natureza do trabalho"/>
    <w:basedOn w:val="Normal"/>
    <w:link w:val="NaturezadotrabalhoChar"/>
    <w:pPr>
      <w:tabs>
        <w:tab w:val="left" w:pos="-170"/>
        <w:tab w:val="left" w:pos="8547"/>
      </w:tabs>
      <w:spacing w:before="0" w:after="0" w:line="360" w:lineRule="atLeast"/>
      <w:ind w:left="4536" w:firstLine="0"/>
    </w:pPr>
    <w:rPr>
      <w:rFonts w:cs="Arial"/>
    </w:rPr>
  </w:style>
  <w:style w:type="paragraph" w:customStyle="1" w:styleId="ndicedeilustraes1">
    <w:name w:val="Índice de ilustrações1"/>
    <w:basedOn w:val="Normal"/>
    <w:next w:val="Normal"/>
  </w:style>
  <w:style w:type="paragraph" w:customStyle="1" w:styleId="Pr-formataoHTML1">
    <w:name w:val="Pré-formatação HTML1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Partesuperior-zdoformulrio1">
    <w:name w:val="Parte superior-z do formulário1"/>
    <w:basedOn w:val="Normal"/>
    <w:next w:val="Normal"/>
    <w:pPr>
      <w:pBdr>
        <w:bottom w:val="single" w:sz="4" w:space="1" w:color="000000"/>
      </w:pBdr>
      <w:jc w:val="center"/>
    </w:pPr>
    <w:rPr>
      <w:rFonts w:cs="Arial"/>
      <w:vanish/>
      <w:sz w:val="16"/>
      <w:szCs w:val="16"/>
    </w:rPr>
  </w:style>
  <w:style w:type="paragraph" w:customStyle="1" w:styleId="Parteinferiordoformulrio1">
    <w:name w:val="Parte inferior do formulário1"/>
    <w:basedOn w:val="Normal"/>
    <w:next w:val="Normal"/>
    <w:pPr>
      <w:pBdr>
        <w:top w:val="single" w:sz="4" w:space="1" w:color="000000"/>
      </w:pBdr>
      <w:jc w:val="center"/>
    </w:pPr>
    <w:rPr>
      <w:rFonts w:cs="Arial"/>
      <w:vanish/>
      <w:sz w:val="16"/>
      <w:szCs w:val="16"/>
    </w:rPr>
  </w:style>
  <w:style w:type="paragraph" w:customStyle="1" w:styleId="style1">
    <w:name w:val="style1"/>
    <w:basedOn w:val="Normal"/>
    <w:pPr>
      <w:spacing w:before="280" w:after="280"/>
    </w:pPr>
    <w:rPr>
      <w:rFonts w:ascii="Verdana" w:eastAsia="Arial Unicode MS" w:hAnsi="Verdana" w:cs="Arial Unicode MS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Contedo10">
    <w:name w:val="Conteúdo 10"/>
    <w:basedOn w:val="ndice"/>
    <w:pPr>
      <w:tabs>
        <w:tab w:val="right" w:leader="dot" w:pos="9637"/>
      </w:tabs>
      <w:spacing w:before="0" w:after="0"/>
      <w:ind w:left="2547" w:firstLine="0"/>
    </w:pPr>
  </w:style>
  <w:style w:type="paragraph" w:customStyle="1" w:styleId="Contedodoquadro">
    <w:name w:val="Conteúdo do quadro"/>
    <w:basedOn w:val="Corpodetexto"/>
  </w:style>
  <w:style w:type="paragraph" w:customStyle="1" w:styleId="NormalArial">
    <w:name w:val="Normal + Arial"/>
    <w:basedOn w:val="Rodap"/>
    <w:pPr>
      <w:tabs>
        <w:tab w:val="left" w:pos="1418"/>
      </w:tabs>
    </w:pPr>
    <w:rPr>
      <w:rFonts w:cs="Arial"/>
      <w:szCs w:val="22"/>
    </w:rPr>
  </w:style>
  <w:style w:type="paragraph" w:customStyle="1" w:styleId="infoblue">
    <w:name w:val="infoblue"/>
    <w:basedOn w:val="Normal"/>
    <w:next w:val="Normal"/>
    <w:pPr>
      <w:suppressAutoHyphens w:val="0"/>
      <w:spacing w:line="240" w:lineRule="atLeast"/>
    </w:pPr>
    <w:rPr>
      <w:i/>
      <w:iCs/>
      <w:color w:val="0000FF"/>
      <w:sz w:val="20"/>
      <w:szCs w:val="20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Elemento">
    <w:name w:val="Elemento"/>
    <w:basedOn w:val="Subttulo"/>
    <w:next w:val="Normal"/>
    <w:pPr>
      <w:spacing w:before="120"/>
      <w:jc w:val="left"/>
    </w:pPr>
    <w:rPr>
      <w:b/>
      <w:i w:val="0"/>
      <w:sz w:val="22"/>
    </w:rPr>
  </w:style>
  <w:style w:type="paragraph" w:customStyle="1" w:styleId="Sumrio10">
    <w:name w:val="Sumário 10"/>
    <w:basedOn w:val="ndice"/>
    <w:pPr>
      <w:tabs>
        <w:tab w:val="right" w:leader="dot" w:pos="7091"/>
      </w:tabs>
      <w:spacing w:before="0" w:after="0"/>
      <w:ind w:left="2547" w:firstLine="0"/>
    </w:pPr>
  </w:style>
  <w:style w:type="paragraph" w:customStyle="1" w:styleId="Ttulo10">
    <w:name w:val="Título 10"/>
    <w:basedOn w:val="Ttulo30"/>
    <w:next w:val="Corpodetexto"/>
    <w:pPr>
      <w:numPr>
        <w:numId w:val="6"/>
      </w:numPr>
    </w:pPr>
    <w:rPr>
      <w:b/>
      <w:bCs/>
      <w:sz w:val="21"/>
      <w:szCs w:val="21"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00363F98"/>
    <w:pPr>
      <w:spacing w:before="240" w:after="60"/>
      <w:jc w:val="center"/>
      <w:outlineLvl w:val="0"/>
    </w:pPr>
    <w:rPr>
      <w:b/>
      <w:bCs/>
      <w:kern w:val="28"/>
      <w:sz w:val="36"/>
      <w:szCs w:val="32"/>
    </w:rPr>
  </w:style>
  <w:style w:type="character" w:customStyle="1" w:styleId="TtuloChar">
    <w:name w:val="Título Char"/>
    <w:link w:val="Ttulo"/>
    <w:uiPriority w:val="10"/>
    <w:rsid w:val="00363F98"/>
    <w:rPr>
      <w:rFonts w:ascii="Arial" w:eastAsia="Times New Roman" w:hAnsi="Arial" w:cs="Times New Roman"/>
      <w:b/>
      <w:bCs/>
      <w:kern w:val="28"/>
      <w:sz w:val="36"/>
      <w:szCs w:val="32"/>
      <w:lang w:eastAsia="zh-CN"/>
    </w:rPr>
  </w:style>
  <w:style w:type="paragraph" w:customStyle="1" w:styleId="TtuloPr-texto">
    <w:name w:val="Título Pré-texto"/>
    <w:basedOn w:val="Naturezadotrabalho"/>
    <w:link w:val="TtuloPr-textoChar"/>
    <w:qFormat/>
    <w:rsid w:val="005337D7"/>
    <w:pPr>
      <w:spacing w:before="240" w:after="240" w:line="360" w:lineRule="auto"/>
      <w:ind w:left="0"/>
      <w:jc w:val="center"/>
    </w:pPr>
    <w:rPr>
      <w:b/>
      <w:szCs w:val="28"/>
    </w:rPr>
  </w:style>
  <w:style w:type="table" w:styleId="Tabelacomgrade">
    <w:name w:val="Table Grid"/>
    <w:basedOn w:val="Tabelanormal"/>
    <w:uiPriority w:val="59"/>
    <w:rsid w:val="00AF7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turezadotrabalhoChar">
    <w:name w:val="Natureza do trabalho Char"/>
    <w:link w:val="Naturezadotrabalho"/>
    <w:rsid w:val="005337D7"/>
    <w:rPr>
      <w:rFonts w:ascii="Arial" w:hAnsi="Arial" w:cs="Arial"/>
      <w:sz w:val="24"/>
      <w:szCs w:val="24"/>
      <w:lang w:eastAsia="zh-CN"/>
    </w:rPr>
  </w:style>
  <w:style w:type="character" w:customStyle="1" w:styleId="TtuloPr-textoChar">
    <w:name w:val="Título Pré-texto Char"/>
    <w:link w:val="TtuloPr-texto"/>
    <w:rsid w:val="005337D7"/>
    <w:rPr>
      <w:rFonts w:ascii="Arial" w:hAnsi="Arial" w:cs="Arial"/>
      <w:b/>
      <w:sz w:val="24"/>
      <w:szCs w:val="28"/>
      <w:lang w:eastAsia="zh-CN"/>
    </w:rPr>
  </w:style>
  <w:style w:type="paragraph" w:customStyle="1" w:styleId="CasodeUso">
    <w:name w:val="Caso de Uso"/>
    <w:basedOn w:val="Ttulo3"/>
    <w:link w:val="CasodeUsoCarter"/>
    <w:qFormat/>
    <w:rsid w:val="0057094F"/>
    <w:pPr>
      <w:numPr>
        <w:ilvl w:val="0"/>
        <w:numId w:val="13"/>
      </w:numPr>
      <w:spacing w:before="120" w:after="120"/>
      <w:ind w:left="0" w:firstLine="0"/>
    </w:pPr>
  </w:style>
  <w:style w:type="paragraph" w:customStyle="1" w:styleId="CorpoTabela">
    <w:name w:val="Corpo Tabela"/>
    <w:basedOn w:val="Normal"/>
    <w:link w:val="CorpoTabelaCarter"/>
    <w:qFormat/>
    <w:rsid w:val="00F91ABF"/>
    <w:pPr>
      <w:snapToGrid w:val="0"/>
      <w:ind w:firstLine="0"/>
    </w:pPr>
  </w:style>
  <w:style w:type="character" w:customStyle="1" w:styleId="Ttulo3Char">
    <w:name w:val="Título 3 Char"/>
    <w:link w:val="Ttulo3"/>
    <w:rsid w:val="0057094F"/>
    <w:rPr>
      <w:rFonts w:ascii="Arial" w:hAnsi="Arial" w:cs="Arial"/>
      <w:b/>
      <w:bCs/>
      <w:sz w:val="26"/>
      <w:szCs w:val="26"/>
      <w:lang w:eastAsia="zh-CN"/>
    </w:rPr>
  </w:style>
  <w:style w:type="character" w:customStyle="1" w:styleId="CasodeUsoCarter">
    <w:name w:val="Caso de Uso Caráter"/>
    <w:basedOn w:val="Ttulo3Char"/>
    <w:link w:val="CasodeUso"/>
    <w:rsid w:val="0057094F"/>
    <w:rPr>
      <w:rFonts w:ascii="Arial" w:hAnsi="Arial" w:cs="Arial"/>
      <w:b/>
      <w:bCs/>
      <w:sz w:val="26"/>
      <w:szCs w:val="26"/>
      <w:lang w:eastAsia="zh-CN"/>
    </w:rPr>
  </w:style>
  <w:style w:type="character" w:styleId="RefernciaIntensa">
    <w:name w:val="Intense Reference"/>
    <w:uiPriority w:val="32"/>
    <w:qFormat/>
    <w:rsid w:val="00E37A10"/>
    <w:rPr>
      <w:b/>
      <w:bCs/>
      <w:smallCaps/>
      <w:color w:val="5B9BD5"/>
      <w:spacing w:val="5"/>
    </w:rPr>
  </w:style>
  <w:style w:type="character" w:customStyle="1" w:styleId="CorpoTabelaCarter">
    <w:name w:val="Corpo Tabela Caráter"/>
    <w:link w:val="CorpoTabela"/>
    <w:rsid w:val="00F91ABF"/>
    <w:rPr>
      <w:rFonts w:ascii="Arial" w:hAnsi="Arial"/>
      <w:sz w:val="24"/>
      <w:szCs w:val="24"/>
      <w:lang w:eastAsia="zh-CN"/>
    </w:rPr>
  </w:style>
  <w:style w:type="character" w:styleId="RefernciaSutil">
    <w:name w:val="Subtle Reference"/>
    <w:uiPriority w:val="31"/>
    <w:qFormat/>
    <w:rsid w:val="00E37A10"/>
    <w:rPr>
      <w:smallCaps/>
      <w:color w:val="5A5A5A"/>
    </w:rPr>
  </w:style>
  <w:style w:type="paragraph" w:customStyle="1" w:styleId="Referncias">
    <w:name w:val="Referências"/>
    <w:basedOn w:val="Normal"/>
    <w:link w:val="RefernciasCarter"/>
    <w:qFormat/>
    <w:rsid w:val="00E37A10"/>
    <w:rPr>
      <w:color w:val="0070C0"/>
    </w:rPr>
  </w:style>
  <w:style w:type="paragraph" w:styleId="CabealhodoSumrio">
    <w:name w:val="TOC Heading"/>
    <w:basedOn w:val="Ttulo1"/>
    <w:next w:val="Normal"/>
    <w:uiPriority w:val="39"/>
    <w:unhideWhenUsed/>
    <w:qFormat/>
    <w:rsid w:val="00811C26"/>
    <w:pPr>
      <w:keepLines/>
      <w:numPr>
        <w:numId w:val="0"/>
      </w:numPr>
      <w:suppressAutoHyphens w:val="0"/>
      <w:spacing w:after="0" w:line="259" w:lineRule="auto"/>
      <w:jc w:val="left"/>
      <w:outlineLvl w:val="9"/>
    </w:pPr>
    <w:rPr>
      <w:rFonts w:ascii="Calibri Light" w:hAnsi="Calibri Light"/>
      <w:b w:val="0"/>
      <w:bCs w:val="0"/>
      <w:iCs w:val="0"/>
      <w:color w:val="2E74B5"/>
      <w:kern w:val="0"/>
      <w:sz w:val="32"/>
      <w:lang w:eastAsia="pt-BR"/>
    </w:rPr>
  </w:style>
  <w:style w:type="character" w:customStyle="1" w:styleId="RefernciasCarter">
    <w:name w:val="Referências Caráter"/>
    <w:link w:val="Referncias"/>
    <w:rsid w:val="00E37A10"/>
    <w:rPr>
      <w:rFonts w:ascii="Arial" w:hAnsi="Arial"/>
      <w:color w:val="0070C0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457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4574"/>
    <w:rPr>
      <w:rFonts w:ascii="Tahoma" w:hAnsi="Tahoma" w:cs="Tahoma"/>
      <w:sz w:val="16"/>
      <w:szCs w:val="16"/>
      <w:lang w:eastAsia="zh-CN"/>
    </w:rPr>
  </w:style>
  <w:style w:type="character" w:customStyle="1" w:styleId="RodapChar">
    <w:name w:val="Rodapé Char"/>
    <w:basedOn w:val="Fontepargpadro"/>
    <w:link w:val="Rodap"/>
    <w:uiPriority w:val="99"/>
    <w:rsid w:val="00135B9C"/>
    <w:rPr>
      <w:rFonts w:ascii="Arial" w:hAnsi="Arial"/>
      <w:sz w:val="24"/>
      <w:szCs w:val="24"/>
      <w:lang w:eastAsia="zh-CN"/>
    </w:rPr>
  </w:style>
  <w:style w:type="paragraph" w:customStyle="1" w:styleId="Default">
    <w:name w:val="Default"/>
    <w:rsid w:val="00CA663E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06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0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337">
          <w:marLeft w:val="-1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Yu Mincho"/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208AF"/>
    <w:rsid w:val="005D0D18"/>
    <w:rsid w:val="00C2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0DAEC-5B26-4BB0-94F9-348461990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1501</Words>
  <Characters>8110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Resumo</vt:lpstr>
    </vt:vector>
  </TitlesOfParts>
  <Company>Microsoft</Company>
  <LinksUpToDate>false</LinksUpToDate>
  <CharactersWithSpaces>9592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Resumo</dc:title>
  <dc:creator>Preferred Customer</dc:creator>
  <cp:lastModifiedBy>Family</cp:lastModifiedBy>
  <cp:revision>2</cp:revision>
  <cp:lastPrinted>2017-06-29T20:52:00Z</cp:lastPrinted>
  <dcterms:created xsi:type="dcterms:W3CDTF">2017-11-25T14:19:00Z</dcterms:created>
  <dcterms:modified xsi:type="dcterms:W3CDTF">2017-11-25T14:19:00Z</dcterms:modified>
</cp:coreProperties>
</file>